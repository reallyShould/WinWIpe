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7BE" w14:textId="2833ED24" w:rsidR="009B708A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ТЕОРИТИЧЕСКАЯ ЧАСТЬ</w:t>
      </w:r>
    </w:p>
    <w:p w14:paraId="51F59A72" w14:textId="6D3C252E" w:rsidR="009B708A" w:rsidRPr="009B708A" w:rsidRDefault="009B708A" w:rsidP="009B708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1.1 </w:t>
      </w:r>
      <w:r w:rsidRP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ВВЕДЕНИЕ</w:t>
      </w:r>
    </w:p>
    <w:p w14:paraId="5632E30D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В современном мире операционные системы играют ключевую роль в повседневной деятельности как отдельных пользователей, так и организаций. Операционная система Windows, разработанная корпорацией Microsoft, занимает лидирующее положение среди множества доступных ОС благодаря своей функциональности, удобству использования и широкому спектру поддерживаемого программного обеспечения.</w:t>
      </w:r>
    </w:p>
    <w:p w14:paraId="793D492E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Однако, с течением времени, операционная система может стать менее эффективной из-за накопления временных файлов, кэша, ненужных ресурсов и другого мусора, что приводит к замедлению работы компьютера и нехватке памяти для разных целей. В связи с этим, существует необходимость в разработке программных средств, способных оптимизировать производительность операционной системы Windows путем очистки временных файлов и ненужных ресурсов.</w:t>
      </w:r>
    </w:p>
    <w:p w14:paraId="3F2D5349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Целью данной курсовой работы является разработка и реализация программного обеспечения, которое будет способно автоматически обнаруживать и удалять временные файлы, кэш и другой мусор, тем самым повышая производительность операционной системы Windows и обеспечивая более гладкую и эффективную работу для пользователей. Так же программное обеспечение будет способно помогать пользователю управлять компьютером из любой точки мира, где есть интернет.</w:t>
      </w:r>
    </w:p>
    <w:p w14:paraId="7A382DF8" w14:textId="48E0EED0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В ходе работы будет проведен анализ существующих подходов к оптимизации производительности операционной системы Windows, изучены основные принципы работы файловой системы и механизмы накопления временных данных. На основе полученных знаний будет разработано программное обеспечение способное решить проблемы с мусорными файлами.</w:t>
      </w:r>
    </w:p>
    <w:p w14:paraId="29191D81" w14:textId="1A65FC8E" w:rsidR="00F52B4A" w:rsidRPr="00501372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1.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2</w:t>
      </w:r>
      <w:r w:rsidRPr="002F014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ехническое задание</w:t>
      </w:r>
    </w:p>
    <w:p w14:paraId="438DAA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1. Введение</w:t>
      </w:r>
    </w:p>
    <w:p w14:paraId="2CD07CF4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lastRenderedPageBreak/>
        <w:t xml:space="preserve">1.1.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Наименование программного п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родукта или программы</w:t>
      </w:r>
      <w:r w:rsidR="00A47046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:</w:t>
      </w:r>
      <w:r w:rsidR="0058241F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  <w:proofErr w:type="spellStart"/>
      <w:r w:rsid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val="en-US" w:eastAsia="zh-CN"/>
        </w:rPr>
        <w:t>WinWipe</w:t>
      </w:r>
      <w:proofErr w:type="spellEnd"/>
    </w:p>
    <w:p w14:paraId="5556768E" w14:textId="77777777" w:rsidR="00CA12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1.2.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Краткая хар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актеристика области применения:</w:t>
      </w:r>
      <w:r w:rsidR="0058241F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</w:p>
    <w:p w14:paraId="710EFE39" w14:textId="77777777" w:rsidR="00CA124A" w:rsidRPr="00501372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Программа предназначена для очистки операционных систем</w:t>
      </w:r>
      <w:r w:rsid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(далее - ОС)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Windows 10 и 11 от временных файлов, ненужных данных и других ресурсов, которые могут замедлять работу системы и занимать дополн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ительное место на жестком диске;</w:t>
      </w:r>
    </w:p>
    <w:p w14:paraId="673BCC56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2. Основания для разработки</w:t>
      </w:r>
    </w:p>
    <w:p w14:paraId="7C1AF45A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Основания для проведения разработки: </w:t>
      </w:r>
    </w:p>
    <w:p w14:paraId="4A4B8308" w14:textId="729958BF" w:rsidR="00FF2615" w:rsidRPr="000B5410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Изучение работы файловой системы и методов накопления временных файлов в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путем создания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программного обеспечения (далее - ПО)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. Развитие навыков программирования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на практике</w:t>
      </w:r>
      <w:r w:rsidR="00FF261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комбинирование </w:t>
      </w:r>
      <w:r w:rsid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двух языков программирования</w:t>
      </w:r>
      <w:r w:rsid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;</w:t>
      </w:r>
    </w:p>
    <w:p w14:paraId="44F70F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Наименование и у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словное обозначение разработки:</w:t>
      </w:r>
    </w:p>
    <w:p w14:paraId="5522AA8F" w14:textId="77777777" w:rsidR="00CA124A" w:rsidRPr="003F674A" w:rsidRDefault="00207E8B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Разработка программного обеспечения для оптимизации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 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2DF609F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3. Назначение разработки</w:t>
      </w:r>
    </w:p>
    <w:p w14:paraId="52E81BCC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Функциональное назначение: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D7F3242" w14:textId="5E32AFB4" w:rsidR="00CA124A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Предоставление пользователю возможности осуществлять эффективную очистку операционных систем Win</w:t>
      </w:r>
      <w:r w:rsidR="003F6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dows 10 и 11 от ненужных данных;</w:t>
      </w:r>
      <w:r w:rsid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598B6C73" w14:textId="2706EA7B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Установка софта для управления компьютером</w:t>
      </w:r>
      <w:r w:rsidRP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;</w:t>
      </w:r>
    </w:p>
    <w:p w14:paraId="03B7DCF4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Эксплуатационное назначение: </w:t>
      </w:r>
    </w:p>
    <w:p w14:paraId="3FA4415A" w14:textId="4F5E44C1" w:rsidR="00207E8B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Улучшение производительности операционных систем Windows 10 и 11 путем очистки системы от временных файлов, кэша браузера, устаревших резервных копий и других ненужных данных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E80724F" w14:textId="4AB93CE3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Удаленное управление базовыми функциями компьютера, такими как перемещение по каталогам, копирование файлов, запуск программ </w:t>
      </w:r>
    </w:p>
    <w:p w14:paraId="1B6BE2D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4. Требования к продукту</w:t>
      </w:r>
    </w:p>
    <w:p w14:paraId="14E99D49" w14:textId="77777777" w:rsidR="00207E8B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функциональным характеристикам.</w:t>
      </w:r>
    </w:p>
    <w:p w14:paraId="6143AAD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4.1.1.</w:t>
      </w:r>
      <w:r w:rsidR="004F10D5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Состав выполняемых функций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  <w:t>:</w:t>
      </w:r>
    </w:p>
    <w:p w14:paraId="7BFD280E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чистка временных файлов Windows;</w:t>
      </w:r>
    </w:p>
    <w:p w14:paraId="39F6A54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lastRenderedPageBreak/>
        <w:t xml:space="preserve">Очистка кэша браузера (для различных браузеров: </w:t>
      </w:r>
      <w:proofErr w:type="spellStart"/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Chrome</w:t>
      </w:r>
      <w:proofErr w:type="spellEnd"/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Firefox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Yandex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и т.д.);</w:t>
      </w:r>
    </w:p>
    <w:p w14:paraId="462EBEB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Удаление ненужных систе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мных логов и отчетов об ошибках;</w:t>
      </w:r>
    </w:p>
    <w:p w14:paraId="0A56BE2F" w14:textId="77777777" w:rsidR="00B12163" w:rsidRPr="00501372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Очистка корзины;</w:t>
      </w:r>
    </w:p>
    <w:p w14:paraId="3CCACCCB" w14:textId="6B1D4675" w:rsidR="00B12163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highlight w:val="yellow"/>
          <w:lang w:eastAsia="zh-CN"/>
        </w:rPr>
        <w:t>Оптимизация автозагрузки;</w:t>
      </w:r>
    </w:p>
    <w:p w14:paraId="5D24E22D" w14:textId="1D9B76D3" w:rsidR="009B708A" w:rsidRPr="009B708A" w:rsidRDefault="009B708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Удаленное управление компьютером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;</w:t>
      </w:r>
    </w:p>
    <w:p w14:paraId="76B2B0A8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4.1.2.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Организация входных данных:</w:t>
      </w:r>
    </w:p>
    <w:p w14:paraId="40300B67" w14:textId="77777777" w:rsidR="00B12163" w:rsidRPr="003F674A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Название программы логотип, макет программы, краткое описание функционал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а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0E323754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4.1.3.</w:t>
      </w:r>
      <w:r w:rsidR="00B12163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Организация выходных данных:</w:t>
      </w:r>
    </w:p>
    <w:p w14:paraId="37813AE0" w14:textId="77777777" w:rsidR="00B12163" w:rsidRPr="00501372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Папка проекта формата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Studio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, в которой должны лежать макеты графического интерфейса программы, используемые изображения, файлы исходного кода. А также собранная программа формата исполняемого файла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Windows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3BC876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4.1.4.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Временные характеристики:</w:t>
      </w:r>
    </w:p>
    <w:p w14:paraId="22A36711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Запуск программы не должен превышать 10 секунд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1B5B956" w14:textId="77777777" w:rsidR="00B12163" w:rsidRPr="00501372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Модуль очистки не должен работать более 5 минут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639400FD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4.2.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надежности.</w:t>
      </w:r>
    </w:p>
    <w:p w14:paraId="3FF6E7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обеспечению надежного функционирования: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br/>
        <w:t xml:space="preserve">Некорректные действия пользователя с </w:t>
      </w:r>
      <w:r w:rsidR="00D33BDE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программой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48C45B91" w14:textId="0A7F11A8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Постоянное нажатие кнопки очистки без надобности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1578B7C4" w14:textId="2FAB0CB2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Нажатие кнопки очистки до окончания предыдущей очистки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5012E6A0" w14:textId="0653E2F4" w:rsidR="000B5410" w:rsidRPr="00382E0F" w:rsidRDefault="00382E0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Запуск нескольких копий программы одновременно</w:t>
      </w:r>
      <w:r w:rsidRPr="00382E0F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47140ABD" w14:textId="069622DE" w:rsidR="00A47046" w:rsidRPr="00501372" w:rsidRDefault="003F67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4.2.</w:t>
      </w:r>
      <w:r w:rsidRPr="00E30CB8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2.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защите</w:t>
      </w:r>
    </w:p>
    <w:p w14:paraId="66ECC056" w14:textId="77777777" w:rsidR="00F52B4A" w:rsidRPr="00501372" w:rsidRDefault="00945FB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ПО долж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предусматривать базовую защиту от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редактирования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239B8E9E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Редактирование кода сторонними лицами;</w:t>
      </w:r>
    </w:p>
    <w:p w14:paraId="21BB020A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Внедрение в программу вредоносного ПО</w:t>
      </w:r>
    </w:p>
    <w:p w14:paraId="1E4A0DC8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Условия эксплуатации</w:t>
      </w:r>
      <w:r w:rsidR="00A32BD5" w:rsidRPr="00501372"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  <w:t xml:space="preserve"> </w:t>
      </w:r>
      <w:r w:rsidR="00A32BD5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носителя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.</w:t>
      </w:r>
    </w:p>
    <w:p w14:paraId="19FF6476" w14:textId="77777777" w:rsidR="00A32BD5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sz w:val="28"/>
          <w:szCs w:val="28"/>
          <w:lang w:eastAsia="zh-CN"/>
        </w:rPr>
        <w:t>4.3.1.</w:t>
      </w:r>
      <w:r w:rsidRPr="00501372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 Климатические условия эксплуатации:</w:t>
      </w: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</w:p>
    <w:p w14:paraId="75BDBC2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lastRenderedPageBreak/>
        <w:t xml:space="preserve">Для работы на компьютере в помещении должны быть обеспечены </w:t>
      </w:r>
      <w:r w:rsidRPr="00501372">
        <w:rPr>
          <w:rFonts w:ascii="Times New Roman" w:eastAsia="Times New Roman" w:hAnsi="Times New Roman" w:cs="Times New Roman"/>
          <w:spacing w:val="7"/>
          <w:sz w:val="28"/>
          <w:szCs w:val="28"/>
          <w:lang w:eastAsia="zh-CN"/>
        </w:rPr>
        <w:t xml:space="preserve">оптимальные параметры микроклимата: температура, относительная и 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абсолютная влажность;</w:t>
      </w:r>
    </w:p>
    <w:p w14:paraId="0AE9558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Оптимальными параметрами микроклимата в помещении с компьютерами считаются:</w:t>
      </w:r>
    </w:p>
    <w:p w14:paraId="3483F3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т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емпература воздуха - от 19 до 40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градуса;</w:t>
      </w:r>
    </w:p>
    <w:p w14:paraId="451EFB2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относ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ительная влажность - от 62 до 5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% соответственно;</w:t>
      </w:r>
    </w:p>
    <w:p w14:paraId="5095335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скорость движения воздуха - не более 0,1 м/с;</w:t>
      </w:r>
    </w:p>
    <w:p w14:paraId="06DEC72E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производственных помещениях, в которых работа с использованием </w:t>
      </w:r>
      <w:r w:rsidR="00C05CF5">
        <w:rPr>
          <w:rFonts w:ascii="Times New Roman" w:eastAsia="Times New Roman" w:hAnsi="Times New Roman" w:cs="Times New Roman"/>
          <w:sz w:val="28"/>
          <w:szCs w:val="28"/>
          <w:lang w:eastAsia="zh-CN"/>
        </w:rPr>
        <w:t>ПК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 Содержание вредных химических веществ в воздухе таких помещений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нормативами.</w:t>
      </w:r>
    </w:p>
    <w:p w14:paraId="2B8BE2E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 вот в помещениях, в которых работа с использованием </w:t>
      </w:r>
      <w:r w:rsidR="00C05CF5">
        <w:rPr>
          <w:rFonts w:ascii="Times New Roman" w:eastAsia="Times New Roman" w:hAnsi="Times New Roman" w:cs="Times New Roman"/>
          <w:sz w:val="28"/>
          <w:szCs w:val="28"/>
          <w:lang w:eastAsia="zh-CN"/>
        </w:rPr>
        <w:t>ПК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основной (например, диспетчерские, операторские, расчетные, кабины и посты управления, залы вычислительной техники и др.), содержание вредных химических веществ в воздухе не должно превышать предельно допустимых концентраций загрязняющих веществ в атмосферном воздухе населенных мест в соответствии с действую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щими гигиеническими нормативами;</w:t>
      </w:r>
    </w:p>
    <w:p w14:paraId="308BFAA1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Требования к видам обслуживания: </w:t>
      </w:r>
    </w:p>
    <w:p w14:paraId="051AB601" w14:textId="77777777" w:rsidR="00F52B4A" w:rsidRPr="00501372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для установки и поддержки работоспособности </w:t>
      </w:r>
      <w:r w:rsidR="00A47046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программы</w:t>
      </w:r>
      <w:r w:rsidR="00516B52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 требуется 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пользователь со знанием </w:t>
      </w:r>
      <w:r w:rsidR="00904DC7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персонального компьютера (далее - ПК)</w:t>
      </w:r>
      <w:r w:rsidR="003F674A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;</w:t>
      </w:r>
    </w:p>
    <w:p w14:paraId="6CC4EAB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4"/>
          <w:sz w:val="28"/>
          <w:szCs w:val="28"/>
          <w:lang w:eastAsia="zh-CN"/>
        </w:rPr>
        <w:t>4.3.3.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  <w:t xml:space="preserve"> Требования к квалификации пользователя: </w:t>
      </w:r>
    </w:p>
    <w:p w14:paraId="596DBB68" w14:textId="77777777" w:rsidR="00F52B4A" w:rsidRPr="00501372" w:rsidRDefault="003F67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pacing w:val="-4"/>
          <w:sz w:val="28"/>
          <w:szCs w:val="28"/>
          <w:lang w:eastAsia="zh-CN"/>
        </w:rPr>
        <w:t>З</w:t>
      </w:r>
      <w:r w:rsidR="00F52B4A" w:rsidRPr="00501372"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нание ПК на уровне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пользователя;</w:t>
      </w:r>
    </w:p>
    <w:p w14:paraId="61BB7CE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 xml:space="preserve">4.4.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Технические параметры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zh-CN"/>
        </w:rPr>
        <w:t xml:space="preserve">Программный продукт требует следующей технической конфигурации </w:t>
      </w:r>
      <w:r w:rsidR="003F67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персонального компьютера.</w:t>
      </w:r>
    </w:p>
    <w:p w14:paraId="70B3172F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Типы поддерживаемых операционных систем: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18D568B" w14:textId="77777777" w:rsidR="00F52B4A" w:rsidRPr="00E30CB8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Windows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16B52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по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="002B2885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11</w:t>
      </w:r>
      <w:r w:rsidR="00516B52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63DDEB3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>4.4.2.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Минимальные системные требования:</w:t>
      </w:r>
    </w:p>
    <w:p w14:paraId="4E954873" w14:textId="77777777" w:rsidR="00F52B4A" w:rsidRPr="00FF2615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F2615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</w:t>
      </w:r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роцессор 2 ядра, с тактовой частотой: 1600 </w:t>
      </w:r>
      <w:proofErr w:type="spellStart"/>
      <w:r w:rsidRP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Mhz</w:t>
      </w:r>
      <w:proofErr w:type="spellEnd"/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5009524C" w14:textId="10CC99C0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бъём оперативной памяти: </w:t>
      </w:r>
      <w:r w:rsidR="00FF2615"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ГБ;</w:t>
      </w:r>
    </w:p>
    <w:p w14:paraId="10A70461" w14:textId="090E3235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идеоадаптер с объемом памяти: 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16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Mb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725FBDC0" w14:textId="66ED2F28" w:rsidR="00F52B4A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бъем жёсткого диска: не менее 20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МБ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свободной памяти;</w:t>
      </w:r>
    </w:p>
    <w:p w14:paraId="5DFF57A6" w14:textId="77777777" w:rsidR="00F52B4A" w:rsidRPr="00501372" w:rsidRDefault="00F52B4A" w:rsidP="0050137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4.5.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информационной структуре и методам решения.</w:t>
      </w:r>
    </w:p>
    <w:p w14:paraId="27D2608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Требования к исходным кодам и языкам программирования:</w:t>
      </w:r>
      <w:r w:rsidR="00516B52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</w:p>
    <w:p w14:paraId="4CCE2A75" w14:textId="5B3652BA" w:rsidR="00F52B4A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C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#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108A3A" w14:textId="08E3E746" w:rsidR="00382E0F" w:rsidRPr="00382E0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Python 3;</w:t>
      </w:r>
    </w:p>
    <w:p w14:paraId="1C3F974F" w14:textId="77777777" w:rsidR="00516B52" w:rsidRPr="00E30CB8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XAML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9C6C25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4.5.2.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Требования к защите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информации и программ: </w:t>
      </w:r>
    </w:p>
    <w:p w14:paraId="61ED94FE" w14:textId="30DF9647" w:rsidR="00516B52" w:rsidRPr="00382E0F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Программа не должна собирать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персональные данные пользователя</w:t>
      </w:r>
      <w:r w:rsidR="00382E0F" w:rsidRPr="00382E0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7279AE09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4.5.3.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Требования к программным средствам, используемым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br/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программой: </w:t>
      </w:r>
    </w:p>
    <w:p w14:paraId="41168056" w14:textId="0910791D" w:rsidR="00516B52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Любая версия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10 или 11 с установленными пакетами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Studio</w:t>
      </w:r>
      <w:r w:rsidR="003F674A"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5803044E" w14:textId="719D6194" w:rsidR="00382E0F" w:rsidRPr="00382E0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.NET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Framework 4.7.2</w:t>
      </w:r>
    </w:p>
    <w:p w14:paraId="174640D5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4.6.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Требования к маркировке и упаковке.</w:t>
      </w:r>
    </w:p>
    <w:p w14:paraId="7D31D9D5" w14:textId="77777777" w:rsidR="00516B52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4.6.1.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маркировке:</w:t>
      </w:r>
    </w:p>
    <w:p w14:paraId="7C7EB1E4" w14:textId="77777777" w:rsidR="00516B52" w:rsidRPr="003F674A" w:rsidRDefault="00516B52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В главном окне программы указано название и логотип программы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;</w:t>
      </w:r>
    </w:p>
    <w:p w14:paraId="237B7F3A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4.7.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Транспортировка и хранение:</w:t>
      </w:r>
    </w:p>
    <w:p w14:paraId="53CC903D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Хранение на любом носителе поддерживаемым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9C6488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zh-CN"/>
        </w:rPr>
        <w:t>5. Требования к программной документации</w:t>
      </w:r>
    </w:p>
    <w:p w14:paraId="76D9511C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Состав программной документации:</w:t>
      </w:r>
    </w:p>
    <w:p w14:paraId="0A0998DC" w14:textId="77777777" w:rsidR="00F52B4A" w:rsidRPr="00904DC7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руководство по эксплуатации пользователем программного продукта;</w:t>
      </w:r>
    </w:p>
    <w:p w14:paraId="2D39E2CD" w14:textId="77777777" w:rsidR="00F52B4A" w:rsidRPr="00904DC7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инструкция по инсталляции;</w:t>
      </w:r>
    </w:p>
    <w:p w14:paraId="20BE92C3" w14:textId="77777777" w:rsidR="00945FBF" w:rsidRPr="003F674A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4A1116D6" w14:textId="77777777" w:rsidR="00F52B4A" w:rsidRDefault="000E43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6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. Календарный план работ</w:t>
      </w:r>
    </w:p>
    <w:p w14:paraId="0CA5DAF9" w14:textId="77777777" w:rsidR="00904DC7" w:rsidRPr="00501372" w:rsidRDefault="00904DC7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51CE4405" w14:textId="77777777" w:rsidR="00F52B4A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B943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Таблица 1 – Календарный план</w:t>
      </w:r>
    </w:p>
    <w:p w14:paraId="71144B2E" w14:textId="77777777" w:rsidR="00904DC7" w:rsidRPr="00501372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792"/>
        <w:gridCol w:w="2126"/>
        <w:gridCol w:w="1701"/>
        <w:gridCol w:w="1357"/>
        <w:gridCol w:w="1984"/>
        <w:gridCol w:w="1816"/>
      </w:tblGrid>
      <w:tr w:rsidR="0012457C" w:rsidRPr="00501372" w14:paraId="3BF81C5F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51BF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№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E7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2890F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Исполнители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0F391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Сроки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CE9D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Чем заключается этап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3301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Отметка о выполнении этапа</w:t>
            </w:r>
          </w:p>
        </w:tc>
      </w:tr>
      <w:tr w:rsidR="0012457C" w:rsidRPr="00501372" w14:paraId="019EA11B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4FB0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EF15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Сбор информации, анализ требований к системе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B81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B9B7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76FD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Электронный вариант информации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FFAC" w14:textId="77777777" w:rsidR="00F52B4A" w:rsidRPr="00501372" w:rsidRDefault="00F52B4A" w:rsidP="00501372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38CF3E87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5CF46804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7370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7573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Оформление технического задания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ADE4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F4F0B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84ABC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Техническое задание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80429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78F05306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75A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6481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98C47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507D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7BD4D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Написание</w:t>
            </w: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A32BD5"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61068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4D7996A3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E071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C53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Тестирование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489D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A275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54EFD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Тестирование на ошибки 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3D5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F52B4A" w:rsidRPr="00501372" w14:paraId="636E0C25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4D743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2FC5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Сопровождение (редактирование кода)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71E4C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22625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E3FCB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Готовый программный продукт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2D3B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0FD4CDD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71EAA31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. Порядок контроля и приемки</w:t>
      </w:r>
    </w:p>
    <w:p w14:paraId="517FF40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.1.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Виды испытаний</w:t>
      </w:r>
    </w:p>
    <w:p w14:paraId="34C1E426" w14:textId="77777777" w:rsidR="00F52B4A" w:rsidRPr="003F674A" w:rsidRDefault="00F52B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Проверка работоспособности </w:t>
      </w:r>
      <w:r w:rsidR="00A32BD5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модулей программы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0D5A4858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роверка правильного рас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положения графических элементов 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 текста;</w:t>
      </w:r>
    </w:p>
    <w:p w14:paraId="5B9616D5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роверка работоспособности </w:t>
      </w:r>
      <w:r w:rsidR="00CA6006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отображения 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логов о выполнении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27F6D26E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.2.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Общие требования к приёму работы</w:t>
      </w:r>
    </w:p>
    <w:p w14:paraId="42F392C3" w14:textId="77777777" w:rsidR="00F52B4A" w:rsidRPr="003F674A" w:rsidRDefault="00F52B4A" w:rsidP="003F674A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Программный продукт должен считаться работоспособным, если он удовлетворяет всем пункт</w:t>
      </w:r>
      <w:r w:rsidR="00A47046"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ам данного технического задания</w:t>
      </w:r>
      <w:r w:rsidR="003F67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155223A6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8</w:t>
      </w:r>
      <w:r w:rsidR="00F52B4A"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. Приложение</w:t>
      </w:r>
    </w:p>
    <w:p w14:paraId="0B2E64DC" w14:textId="77777777" w:rsidR="00F52B4A" w:rsidRPr="003F674A" w:rsidRDefault="003F67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Накопитель</w:t>
      </w:r>
      <w:r w:rsidR="00A32BD5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 готовой программой</w:t>
      </w: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0DDFFF53" w14:textId="77777777" w:rsidR="00945FBF" w:rsidRPr="003F674A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пользователя</w:t>
      </w:r>
      <w:r w:rsidR="003F674A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6552DDDB" w14:textId="77777777" w:rsidR="00945FBF" w:rsidRPr="00FF2615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3715F812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</w:pPr>
    </w:p>
    <w:p w14:paraId="60DA9863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1.2 Описание выбранного инструментария</w:t>
      </w:r>
    </w:p>
    <w:p w14:paraId="3D15039A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1.2.1 </w:t>
      </w:r>
      <w:r w:rsidR="00604E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 методологии разработки</w:t>
      </w:r>
    </w:p>
    <w:p w14:paraId="6A380B87" w14:textId="77777777" w:rsidR="00604E9C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Методология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популярный подход, в котором основное внимание уделяется гибкости, сотрудничеству и оптимизации процессов для реализации качественного проекта. Это итеративный подход, и приоритет в нем отдается обратной связи от владельца продукта и адаптации к изменяющимся требованиям. Цикл разработки ПО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по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-методологии можно разбить на шесть этапов: планирование, проектирование, разработка, тестирование, развертывание и обслуживание.</w:t>
      </w:r>
    </w:p>
    <w:p w14:paraId="031F190E" w14:textId="77777777" w:rsidR="00C42BAF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Этот подход к разработке широко распространен как в IT-индустрии, так и в других областях — в управлении проектами, разработке продуктов и даже в проектах, не связанных с IT. Организации часто адаптируют принципы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под свои нуж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ды.</w:t>
      </w:r>
    </w:p>
    <w:p w14:paraId="5B10EDD9" w14:textId="77777777" w:rsidR="00C42BAF" w:rsidRPr="00C42BAF" w:rsidRDefault="00C42BAF" w:rsidP="00C42BAF">
      <w:pP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Рисунок 1 –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Схема методологии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zh-CN"/>
        </w:rPr>
        <w:t>Agile</w:t>
      </w:r>
    </w:p>
    <w:p w14:paraId="33818DC7" w14:textId="77777777" w:rsidR="00C42BAF" w:rsidRPr="00604E9C" w:rsidRDefault="00FF2615" w:rsidP="00604E9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pict w14:anchorId="69EE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6" o:title="4-ру"/>
          </v:shape>
        </w:pict>
      </w:r>
    </w:p>
    <w:p w14:paraId="0C28E403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1.2.2 Выбор языка программирования</w:t>
      </w:r>
    </w:p>
    <w:p w14:paraId="17BFFCF7" w14:textId="202015A9" w:rsidR="00887EA1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В наше время существует множество различных языков программирования </w:t>
      </w:r>
      <w:r w:rsidR="009B708A"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и перед</w:t>
      </w: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созданием приложения программист должен проанализировать, какой язык подойдет для реализации функционала приложения, поэтому было решено провести анализ языков, которые позволят реализовать задуманные идеи курсовой работы</w:t>
      </w:r>
      <w:r w:rsidR="00887EA1" w:rsidRPr="00887EA1">
        <w:t xml:space="preserve"> </w:t>
      </w:r>
    </w:p>
    <w:p w14:paraId="3B585A36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— это язык программирования, который широко используется в интернет-приложениях, разработке программного обеспечения, науке 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данных и машинном обучении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. Разработчики используют Python, потому что он эффективен, прост в изучении 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работает на разных платформах.</w:t>
      </w:r>
    </w:p>
    <w:p w14:paraId="4789923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Преимущества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Python:</w:t>
      </w:r>
    </w:p>
    <w:p w14:paraId="03BB6EED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Разработчики могут легко читать и понимать программы на Python, поскольку язык имеет базовый синтаксис, похожий на синтаксис английского. </w:t>
      </w:r>
    </w:p>
    <w:p w14:paraId="489B21E2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языках.</w:t>
      </w:r>
    </w:p>
    <w:p w14:paraId="026FC641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</w:p>
    <w:p w14:paraId="1515555A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Разработчики могут легко сочетать Python с другими популярными языками программирования: Java, C и C++.</w:t>
      </w:r>
    </w:p>
    <w:p w14:paraId="6E7817D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Активное сообщество Python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1037822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Кроме того, в Интернете доступно множество полезных ресурсов для изучения Python. Например, вы можете легко найти видеоролики, учебные пособия, документацию и руководства для разработчиков.</w:t>
      </w:r>
    </w:p>
    <w:p w14:paraId="3C88CD23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Python можно переносить на различные операционные системы: Windows, </w:t>
      </w:r>
      <w:proofErr w:type="spellStart"/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macOS</w:t>
      </w:r>
      <w:proofErr w:type="spellEnd"/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, Linux и Unix.</w:t>
      </w:r>
    </w:p>
    <w:p w14:paraId="67328FAE" w14:textId="77777777" w:rsidR="00C42BAF" w:rsidRDefault="00887EA1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Главным недостатком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будет являться медленная скорость работы, для работы с большими операциями скорость ответа будет слишком большой.</w:t>
      </w:r>
    </w:p>
    <w:p w14:paraId="19BEE97E" w14:textId="77777777" w:rsidR="00887EA1" w:rsidRDefault="00887EA1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C10541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++ — это язык программирования, который был разработан в 80-х годах прошлого века как расширение языка </w:t>
      </w:r>
      <w:r w:rsidRPr="00887EA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. Этот язык отличается от Си тем, что имеет больший набор возможностей, включая объектно-ориентированное программирование и шаблоны.</w:t>
      </w:r>
    </w:p>
    <w:p w14:paraId="29772E4E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Преимущества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C++:</w:t>
      </w:r>
    </w:p>
    <w:p w14:paraId="5C383D67" w14:textId="77777777" w:rsidR="00887EA1" w:rsidRPr="00887EA1" w:rsidRDefault="00887EA1" w:rsidP="00887EA1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Высокая производительность, потому что он не накладывает никакой избыточной нагрузки на программу, не использующую какие-либо возможности.</w:t>
      </w:r>
    </w:p>
    <w:p w14:paraId="749874CD" w14:textId="77777777" w:rsidR="00887EA1" w:rsidRPr="00887EA1" w:rsidRDefault="00887EA1" w:rsidP="00887EA1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Поддержка множества стилей программирования (процедурное программирование, абстракцию данных, объектно-ориентированное программирование и обобщенное программирование). Поэтому разработчик может сам выбрать, в каком стиле ему писать программу.</w:t>
      </w:r>
    </w:p>
    <w:p w14:paraId="17C5DB41" w14:textId="77777777" w:rsidR="00887EA1" w:rsidRDefault="00887EA1" w:rsidP="00887EA1">
      <w:pPr>
        <w:pStyle w:val="ListParagraph"/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Большое сообщество.</w:t>
      </w:r>
    </w:p>
    <w:p w14:paraId="1C790CFB" w14:textId="77777777" w:rsidR="0022345A" w:rsidRDefault="0022345A" w:rsidP="0022345A">
      <w:pPr>
        <w:shd w:val="clear" w:color="auto" w:fill="FFFFFF"/>
        <w:suppressAutoHyphens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Главным недостатком будет являться высокий порог входа. Сложная читаемость кода.</w:t>
      </w:r>
    </w:p>
    <w:p w14:paraId="6AF3ADC8" w14:textId="77777777" w:rsidR="0022345A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C# </w:t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— это язык программирования от компании Microsoft. Изначально его создавали для проектов под Windows, но теперь это по-настоящему универсальный язык: на нём пишут игры, десктопные приложения, веб-сервисы, нейросети.</w:t>
      </w:r>
    </w:p>
    <w:p w14:paraId="215EBF21" w14:textId="77777777" w:rsidR="003238D6" w:rsidRDefault="003238D6" w:rsidP="003238D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Поскольку C# — это язык от Microsoft, на нём удобно писать настольные приложения для Windows. Для этого разработчики придумали специальную платформу — называется .NET Framework.</w:t>
      </w:r>
    </w:p>
    <w:p w14:paraId="4AD71700" w14:textId="77777777" w:rsidR="003238D6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Преимущество платформы в том, что она может исполнить любую C#-команду на любом процессоре — а на Windows работает не меньше тысячи разных моделей. Если бы не .NET, пришлось бы компилировать код под каждое железо отдельно. А ещё .NET поддерживает много плагинов, </w:t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библиотек и шаблонов для наглядной разработки интерфейсов — это фактически целый мир и экосистема для программиста на Windows.</w:t>
      </w:r>
    </w:p>
    <w:p w14:paraId="389A35D0" w14:textId="0AAC6709" w:rsidR="007959B2" w:rsidRPr="007959B2" w:rsidRDefault="007959B2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Таким образом можно понять, что для разработки программы с графическим интерфейсом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под </w:t>
      </w:r>
      <w:r w:rsid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отлично подходит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#, а в дополнение к нему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надобности,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написания некоторых функций программы или плагинов.</w:t>
      </w:r>
    </w:p>
    <w:p w14:paraId="0F0F4C19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1.2.3 Выбор среды разработки</w:t>
      </w:r>
    </w:p>
    <w:p w14:paraId="58E72543" w14:textId="77777777" w:rsidR="007959B2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предусмотрена официальная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 в которой есть весь инструментарий для написания графического интерфейса, установки библиотек и отладки приложения.</w:t>
      </w:r>
    </w:p>
    <w:p w14:paraId="368D4E70" w14:textId="77777777" w:rsidR="007959B2" w:rsidRPr="00265578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Есть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разных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 Studio: Enterprise, Professional, Community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Они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отличаются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функционалом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отладки и тестирования приложения. Среди них есть только одна бесплатная версия: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. Поэтому</w:t>
      </w:r>
      <w:r w:rsidR="00265578"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был</w:t>
      </w:r>
      <w:r w:rsidR="00265578"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выбран</w:t>
      </w:r>
      <w:r w:rsidR="00265578"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</w:t>
      </w:r>
      <w:r w:rsidR="00265578"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Community.</w:t>
      </w:r>
    </w:p>
    <w:p w14:paraId="6606E305" w14:textId="3712E20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1.2.4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</w:t>
      </w:r>
      <w:r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библиотек</w:t>
      </w:r>
    </w:p>
    <w:p w14:paraId="6A760241" w14:textId="4BF245E3" w:rsidR="009B708A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 w:rsidRPr="009B708A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1.2.4.1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System</w:t>
      </w:r>
    </w:p>
    <w:p w14:paraId="286FF17B" w14:textId="7947B9E0" w:rsidR="009B708A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1.2.4.2 WinForms</w:t>
      </w:r>
    </w:p>
    <w:p w14:paraId="4FB2B02C" w14:textId="4522E6AC" w:rsidR="009B708A" w:rsidRPr="009B708A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1.2.4.3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Microsoft.TaskSheduler</w:t>
      </w:r>
      <w:proofErr w:type="spellEnd"/>
    </w:p>
    <w:p w14:paraId="314029D5" w14:textId="6EC876CB" w:rsidR="00604E9C" w:rsidRPr="00265578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r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1.2.4.</w:t>
      </w:r>
      <w:r w:rsidR="009B708A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4</w:t>
      </w:r>
      <w:r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 </w:t>
      </w:r>
      <w:r w:rsidR="00265578"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Windows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 Presentation Foundation (WPF)</w:t>
      </w:r>
    </w:p>
    <w:p w14:paraId="0591A341" w14:textId="77777777" w:rsidR="00265578" w:rsidRP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Технология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Presentation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Foundation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Далее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WPF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) является часть экосистемы платформы .</w:t>
      </w:r>
      <w:r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NET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представляет собой подсистему для построения графических интерфейсов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F30A40B" w14:textId="77777777" w:rsidR="00265578" w:rsidRP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при создании традиционных приложений на основе </w:t>
      </w:r>
      <w:proofErr w:type="spellStart"/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WinForms</w:t>
      </w:r>
      <w:proofErr w:type="spellEnd"/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8121303" w14:textId="77777777" w:rsid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24E911B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 xml:space="preserve">1.3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Анализ существующих решений</w:t>
      </w:r>
    </w:p>
    <w:p w14:paraId="1B215CB4" w14:textId="77777777" w:rsidR="00604E9C" w:rsidRP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1.3.1 СС</w:t>
      </w:r>
    </w:p>
    <w:sectPr w:rsidR="00604E9C" w:rsidRPr="0060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color w:val="000000"/>
        <w:sz w:val="28"/>
      </w:rPr>
    </w:lvl>
    <w:lvl w:ilvl="1">
      <w:start w:val="6"/>
      <w:numFmt w:val="decimal"/>
      <w:lvlText w:val="%1.%2"/>
      <w:lvlJc w:val="left"/>
      <w:pPr>
        <w:tabs>
          <w:tab w:val="num" w:pos="927"/>
        </w:tabs>
        <w:ind w:left="927" w:hanging="360"/>
      </w:pPr>
      <w:rPr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b/>
        <w:color w:val="000000"/>
        <w:sz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65535"/>
      <w:numFmt w:val="bullet"/>
      <w:lvlText w:val="•"/>
      <w:lvlJc w:val="left"/>
      <w:pPr>
        <w:tabs>
          <w:tab w:val="num" w:pos="346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3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</w:abstractNum>
  <w:abstractNum w:abstractNumId="4" w15:restartNumberingAfterBreak="0">
    <w:nsid w:val="00000013"/>
    <w:multiLevelType w:val="singleLevel"/>
    <w:tmpl w:val="00000013"/>
    <w:name w:val="WW8Num19"/>
    <w:lvl w:ilvl="0">
      <w:start w:val="2"/>
      <w:numFmt w:val="decimal"/>
      <w:lvlText w:val="1.4.3.%1"/>
      <w:lvlJc w:val="left"/>
      <w:pPr>
        <w:tabs>
          <w:tab w:val="num" w:pos="845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5" w15:restartNumberingAfterBreak="0">
    <w:nsid w:val="00000015"/>
    <w:multiLevelType w:val="singleLevel"/>
    <w:tmpl w:val="00000015"/>
    <w:lvl w:ilvl="0">
      <w:start w:val="1"/>
      <w:numFmt w:val="bullet"/>
      <w:lvlText w:val=""/>
      <w:lvlJc w:val="left"/>
      <w:pPr>
        <w:tabs>
          <w:tab w:val="num" w:pos="1469"/>
        </w:tabs>
        <w:ind w:left="1469" w:hanging="360"/>
      </w:pPr>
      <w:rPr>
        <w:rFonts w:ascii="Symbol" w:hAnsi="Symbol" w:cs="Symbol"/>
        <w:color w:val="auto"/>
      </w:rPr>
    </w:lvl>
  </w:abstractNum>
  <w:abstractNum w:abstractNumId="6" w15:restartNumberingAfterBreak="0">
    <w:nsid w:val="00000017"/>
    <w:multiLevelType w:val="singleLevel"/>
    <w:tmpl w:val="00000017"/>
    <w:name w:val="WW8Num24"/>
    <w:lvl w:ilvl="0">
      <w:start w:val="1"/>
      <w:numFmt w:val="decimal"/>
      <w:lvlText w:val="1.4.4.%1"/>
      <w:lvlJc w:val="left"/>
      <w:pPr>
        <w:tabs>
          <w:tab w:val="num" w:pos="821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7" w15:restartNumberingAfterBreak="0">
    <w:nsid w:val="00000018"/>
    <w:multiLevelType w:val="singleLevel"/>
    <w:tmpl w:val="00000018"/>
    <w:name w:val="WW8Num25"/>
    <w:lvl w:ilvl="0">
      <w:start w:val="1"/>
      <w:numFmt w:val="decimal"/>
      <w:lvlText w:val="1.1.%1"/>
      <w:lvlJc w:val="left"/>
      <w:pPr>
        <w:tabs>
          <w:tab w:val="num" w:pos="620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8" w15:restartNumberingAfterBreak="0">
    <w:nsid w:val="00000019"/>
    <w:multiLevelType w:val="single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9" w15:restartNumberingAfterBreak="0">
    <w:nsid w:val="0000001B"/>
    <w:multiLevelType w:val="singleLevel"/>
    <w:tmpl w:val="0000001B"/>
    <w:name w:val="WW8Num28"/>
    <w:lvl w:ilvl="0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/>
        <w:color w:val="auto"/>
      </w:rPr>
    </w:lvl>
  </w:abstractNum>
  <w:abstractNum w:abstractNumId="10" w15:restartNumberingAfterBreak="0">
    <w:nsid w:val="00000022"/>
    <w:multiLevelType w:val="multilevel"/>
    <w:tmpl w:val="00000022"/>
    <w:name w:val="WW8Num35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83" w:hanging="600"/>
      </w:pPr>
      <w:rPr>
        <w:color w:val="000000"/>
        <w:sz w:val="28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286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>
        <w:color w:val="000000"/>
        <w:sz w:val="28"/>
      </w:rPr>
    </w:lvl>
  </w:abstractNum>
  <w:abstractNum w:abstractNumId="11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12" w15:restartNumberingAfterBreak="0">
    <w:nsid w:val="00000030"/>
    <w:multiLevelType w:val="singleLevel"/>
    <w:tmpl w:val="00000030"/>
    <w:name w:val="WW8Num51"/>
    <w:lvl w:ilvl="0">
      <w:start w:val="1"/>
      <w:numFmt w:val="decimal"/>
      <w:lvlText w:val="1.4.2.%1"/>
      <w:lvlJc w:val="left"/>
      <w:pPr>
        <w:tabs>
          <w:tab w:val="num" w:pos="822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13" w15:restartNumberingAfterBreak="0">
    <w:nsid w:val="00200819"/>
    <w:multiLevelType w:val="hybridMultilevel"/>
    <w:tmpl w:val="A3AEB35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071E26"/>
    <w:multiLevelType w:val="hybridMultilevel"/>
    <w:tmpl w:val="EA289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516FB"/>
    <w:multiLevelType w:val="hybridMultilevel"/>
    <w:tmpl w:val="84F09530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A3588"/>
    <w:multiLevelType w:val="hybridMultilevel"/>
    <w:tmpl w:val="AB846932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6773C"/>
    <w:multiLevelType w:val="hybridMultilevel"/>
    <w:tmpl w:val="31CA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D4B04"/>
    <w:multiLevelType w:val="hybridMultilevel"/>
    <w:tmpl w:val="524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61D7B"/>
    <w:multiLevelType w:val="hybridMultilevel"/>
    <w:tmpl w:val="3F4E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E6352"/>
    <w:multiLevelType w:val="hybridMultilevel"/>
    <w:tmpl w:val="209A01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541FBB"/>
    <w:multiLevelType w:val="hybridMultilevel"/>
    <w:tmpl w:val="1856E004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61562"/>
    <w:multiLevelType w:val="hybridMultilevel"/>
    <w:tmpl w:val="7A686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A7457A"/>
    <w:multiLevelType w:val="hybridMultilevel"/>
    <w:tmpl w:val="4A1C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E6012"/>
    <w:multiLevelType w:val="hybridMultilevel"/>
    <w:tmpl w:val="B248FFCC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1AC"/>
    <w:multiLevelType w:val="hybridMultilevel"/>
    <w:tmpl w:val="6206F1C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19"/>
  </w:num>
  <w:num w:numId="5">
    <w:abstractNumId w:val="23"/>
  </w:num>
  <w:num w:numId="6">
    <w:abstractNumId w:val="14"/>
  </w:num>
  <w:num w:numId="7">
    <w:abstractNumId w:val="18"/>
  </w:num>
  <w:num w:numId="8">
    <w:abstractNumId w:val="21"/>
  </w:num>
  <w:num w:numId="9">
    <w:abstractNumId w:val="24"/>
  </w:num>
  <w:num w:numId="10">
    <w:abstractNumId w:val="25"/>
  </w:num>
  <w:num w:numId="11">
    <w:abstractNumId w:val="13"/>
  </w:num>
  <w:num w:numId="12">
    <w:abstractNumId w:val="15"/>
  </w:num>
  <w:num w:numId="13">
    <w:abstractNumId w:val="16"/>
  </w:num>
  <w:num w:numId="14">
    <w:abstractNumId w:val="17"/>
  </w:num>
  <w:num w:numId="1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F7"/>
    <w:rsid w:val="00026E00"/>
    <w:rsid w:val="00052D4E"/>
    <w:rsid w:val="000B5410"/>
    <w:rsid w:val="000E434A"/>
    <w:rsid w:val="0012457C"/>
    <w:rsid w:val="00151E58"/>
    <w:rsid w:val="00153646"/>
    <w:rsid w:val="00192EAA"/>
    <w:rsid w:val="001F07AB"/>
    <w:rsid w:val="00207E8B"/>
    <w:rsid w:val="0022345A"/>
    <w:rsid w:val="002245B2"/>
    <w:rsid w:val="002417AA"/>
    <w:rsid w:val="00265578"/>
    <w:rsid w:val="00274EF7"/>
    <w:rsid w:val="0028067B"/>
    <w:rsid w:val="002B2885"/>
    <w:rsid w:val="002F014C"/>
    <w:rsid w:val="003238D6"/>
    <w:rsid w:val="003517BC"/>
    <w:rsid w:val="00382E0F"/>
    <w:rsid w:val="0039507D"/>
    <w:rsid w:val="003D5E21"/>
    <w:rsid w:val="003E68F9"/>
    <w:rsid w:val="003F56F3"/>
    <w:rsid w:val="003F674A"/>
    <w:rsid w:val="004F10D5"/>
    <w:rsid w:val="00501372"/>
    <w:rsid w:val="00516B52"/>
    <w:rsid w:val="00525D63"/>
    <w:rsid w:val="00530E4E"/>
    <w:rsid w:val="00550E6B"/>
    <w:rsid w:val="005625DC"/>
    <w:rsid w:val="00572E74"/>
    <w:rsid w:val="0058241F"/>
    <w:rsid w:val="00590D71"/>
    <w:rsid w:val="005945CA"/>
    <w:rsid w:val="005D2659"/>
    <w:rsid w:val="005F4F23"/>
    <w:rsid w:val="00604E9C"/>
    <w:rsid w:val="00622ED4"/>
    <w:rsid w:val="00633A8D"/>
    <w:rsid w:val="00652574"/>
    <w:rsid w:val="006868A2"/>
    <w:rsid w:val="00690DC8"/>
    <w:rsid w:val="006B3017"/>
    <w:rsid w:val="006B7CBE"/>
    <w:rsid w:val="006D6108"/>
    <w:rsid w:val="00720E48"/>
    <w:rsid w:val="007722D8"/>
    <w:rsid w:val="007959B2"/>
    <w:rsid w:val="007A0B47"/>
    <w:rsid w:val="007F50B9"/>
    <w:rsid w:val="0081176E"/>
    <w:rsid w:val="008557F1"/>
    <w:rsid w:val="00857C4F"/>
    <w:rsid w:val="00866A0C"/>
    <w:rsid w:val="00887EA1"/>
    <w:rsid w:val="00895C98"/>
    <w:rsid w:val="008C64E6"/>
    <w:rsid w:val="00904DC7"/>
    <w:rsid w:val="00926DEB"/>
    <w:rsid w:val="00945FBF"/>
    <w:rsid w:val="00986528"/>
    <w:rsid w:val="009B708A"/>
    <w:rsid w:val="00A25D03"/>
    <w:rsid w:val="00A32BD5"/>
    <w:rsid w:val="00A47046"/>
    <w:rsid w:val="00A63BD5"/>
    <w:rsid w:val="00A75442"/>
    <w:rsid w:val="00AB6DCB"/>
    <w:rsid w:val="00AF6A0D"/>
    <w:rsid w:val="00AF7734"/>
    <w:rsid w:val="00B12163"/>
    <w:rsid w:val="00B863F7"/>
    <w:rsid w:val="00B9433E"/>
    <w:rsid w:val="00BA41BD"/>
    <w:rsid w:val="00BE3114"/>
    <w:rsid w:val="00BF6B2B"/>
    <w:rsid w:val="00C05CF5"/>
    <w:rsid w:val="00C42BAF"/>
    <w:rsid w:val="00C51736"/>
    <w:rsid w:val="00C54292"/>
    <w:rsid w:val="00CA124A"/>
    <w:rsid w:val="00CA6006"/>
    <w:rsid w:val="00CD3B49"/>
    <w:rsid w:val="00D2758F"/>
    <w:rsid w:val="00D33BDE"/>
    <w:rsid w:val="00D477F7"/>
    <w:rsid w:val="00D87703"/>
    <w:rsid w:val="00D91C79"/>
    <w:rsid w:val="00DE52FA"/>
    <w:rsid w:val="00DF791B"/>
    <w:rsid w:val="00E30CB8"/>
    <w:rsid w:val="00E517B2"/>
    <w:rsid w:val="00E52DF3"/>
    <w:rsid w:val="00E8277F"/>
    <w:rsid w:val="00E855BF"/>
    <w:rsid w:val="00F35847"/>
    <w:rsid w:val="00F517DB"/>
    <w:rsid w:val="00F52B4A"/>
    <w:rsid w:val="00F94F27"/>
    <w:rsid w:val="00FA5C3E"/>
    <w:rsid w:val="00FD5F8F"/>
    <w:rsid w:val="00FF1B2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25"/>
  <w15:chartTrackingRefBased/>
  <w15:docId w15:val="{F54E59B3-8979-42A4-BF1B-02B7323C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94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NoList"/>
    <w:semiHidden/>
    <w:rsid w:val="00F52B4A"/>
  </w:style>
  <w:style w:type="paragraph" w:styleId="ListParagraph">
    <w:name w:val="List Paragraph"/>
    <w:basedOn w:val="Normal"/>
    <w:uiPriority w:val="34"/>
    <w:qFormat/>
    <w:rsid w:val="00052D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94F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94F27"/>
    <w:rPr>
      <w:b/>
      <w:bCs/>
    </w:rPr>
  </w:style>
  <w:style w:type="character" w:styleId="Emphasis">
    <w:name w:val="Emphasis"/>
    <w:basedOn w:val="DefaultParagraphFont"/>
    <w:uiPriority w:val="20"/>
    <w:qFormat/>
    <w:rsid w:val="00F94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BF6B2B"/>
    <w:rPr>
      <w:color w:val="0000FF"/>
      <w:u w:val="single"/>
    </w:rPr>
  </w:style>
  <w:style w:type="paragraph" w:customStyle="1" w:styleId="paragraph">
    <w:name w:val="paragraph"/>
    <w:basedOn w:val="Normal"/>
    <w:rsid w:val="0053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58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  <w:div w:id="144010789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24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109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639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698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1908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B139-FC56-4635-A734-7878A6CB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2108</Words>
  <Characters>12022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Benjamin</cp:lastModifiedBy>
  <cp:revision>2</cp:revision>
  <dcterms:created xsi:type="dcterms:W3CDTF">2024-04-03T06:24:00Z</dcterms:created>
  <dcterms:modified xsi:type="dcterms:W3CDTF">2024-04-03T06:24:00Z</dcterms:modified>
</cp:coreProperties>
</file>