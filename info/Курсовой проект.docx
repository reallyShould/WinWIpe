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17BE" w14:textId="2833ED24" w:rsidR="009B708A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1</w:t>
      </w:r>
      <w:r w:rsid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ТЕОРИТИЧЕСКАЯ ЧАСТЬ</w:t>
      </w:r>
    </w:p>
    <w:p w14:paraId="51F59A72" w14:textId="6D3C252E" w:rsidR="009B708A" w:rsidRPr="009B708A" w:rsidRDefault="009B708A" w:rsidP="009B708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1.1 </w:t>
      </w:r>
      <w:r w:rsidRP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ВВЕДЕНИЕ</w:t>
      </w:r>
    </w:p>
    <w:p w14:paraId="5632E30D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В современном мире операционные системы играют ключевую роль в повседневной деятельности как отдельных пользователей, так и организаций. Операционная система Windows, разработанная корпорацией Microsoft, занимает лидирующее положение среди множества доступных ОС благодаря своей функциональности, удобству использования и широкому спектру поддерживаемого программного обеспечения.</w:t>
      </w:r>
    </w:p>
    <w:p w14:paraId="793D492E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Однако, с течением времени, операционная система может стать менее эффективной из-за накопления временных файлов, кэша, ненужных ресурсов и другого мусора, что приводит к замедлению работы компьютера и нехватке памяти для разных целей. В связи с этим, существует необходимость в разработке программных средств, способных оптимизировать производительность операционной системы Windows путем очистки временных файлов и ненужных ресурсов.</w:t>
      </w:r>
    </w:p>
    <w:p w14:paraId="3F2D5349" w14:textId="77777777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Целью данной курсовой работы является разработка и реализация программного обеспечения, которое будет способно автоматически обнаруживать и удалять временные файлы, кэш и другой мусор, тем самым повышая производительность операционной системы Windows и обеспечивая более гладкую и эффективную работу для пользователей. Так же программное обеспечение будет способно помогать пользователю управлять компьютером из любой точки мира, где есть интернет.</w:t>
      </w:r>
    </w:p>
    <w:p w14:paraId="7A382DF8" w14:textId="4DB3C952" w:rsidR="009B708A" w:rsidRPr="009B708A" w:rsidRDefault="009B708A" w:rsidP="009B708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 xml:space="preserve">В ходе работы будет проведен анализ существующих подходов к оптимизации производительности операционной системы Windows, изучены основные принципы работы файловой системы и механизмы накопления временных данных. На основе полученных знаний будет разработано программное обеспечение способное решить проблемы с </w:t>
      </w:r>
      <w:r w:rsidR="00A05B2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забитыми ненужными файлами дисками</w:t>
      </w:r>
      <w:r w:rsidRPr="009B708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.</w:t>
      </w:r>
    </w:p>
    <w:p w14:paraId="29191D81" w14:textId="1A65FC8E" w:rsidR="00F52B4A" w:rsidRPr="00501372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1.</w:t>
      </w:r>
      <w:r w:rsidR="009B708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2</w:t>
      </w:r>
      <w:r w:rsidRPr="002F014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</w:t>
      </w:r>
      <w:r w:rsidR="00F52B4A" w:rsidRPr="005013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>ехническое задание</w:t>
      </w:r>
    </w:p>
    <w:p w14:paraId="438DAA7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1. Введение</w:t>
      </w:r>
    </w:p>
    <w:p w14:paraId="2CD07CF4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lastRenderedPageBreak/>
        <w:t xml:space="preserve">1.1.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Наименование программного п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родукта или программы</w:t>
      </w:r>
      <w:r w:rsidR="00A47046" w:rsidRP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:</w:t>
      </w:r>
      <w:r w:rsidR="0058241F" w:rsidRP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</w:t>
      </w:r>
      <w:proofErr w:type="spellStart"/>
      <w:r w:rsidR="00E30CB8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val="en-US" w:eastAsia="zh-CN"/>
        </w:rPr>
        <w:t>WinWipe</w:t>
      </w:r>
      <w:proofErr w:type="spellEnd"/>
    </w:p>
    <w:p w14:paraId="5556768E" w14:textId="77777777" w:rsidR="00CA12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 xml:space="preserve">1.2.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Краткая хар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актеристика области применения:</w:t>
      </w:r>
      <w:r w:rsidR="0058241F"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</w:t>
      </w:r>
    </w:p>
    <w:p w14:paraId="710EFE39" w14:textId="77777777" w:rsidR="00CA124A" w:rsidRPr="00501372" w:rsidRDefault="00CA12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Программа предназначена для очистки операционных систем</w:t>
      </w:r>
      <w:r w:rsid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(далее - ОС)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Windows 10 и 11 от временных файлов, ненужных данных и других ресурсов, которые могут замедлять работу системы и занимать дополн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ительное место на жестком диске;</w:t>
      </w:r>
    </w:p>
    <w:p w14:paraId="673BCC56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2. Основания для разработки</w:t>
      </w:r>
    </w:p>
    <w:p w14:paraId="7C1AF45A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2.1.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Основания для проведения разработки: </w:t>
      </w:r>
    </w:p>
    <w:p w14:paraId="4A4B8308" w14:textId="729958BF" w:rsidR="00FF2615" w:rsidRPr="000B5410" w:rsidRDefault="00CA12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Изучение работы файловой системы и методов накопления временных файлов в ОС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путем создания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программного обеспечения (далее - ПО)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. Развитие навыков программирования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на практике</w:t>
      </w:r>
      <w:r w:rsidR="00FF261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комбинирование </w:t>
      </w:r>
      <w:r w:rsidR="000B541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двух языков программирования</w:t>
      </w:r>
      <w:r w:rsidR="000B5410" w:rsidRPr="009F16D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44F70FB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2.2.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Наименование и у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словное обозначение разработки:</w:t>
      </w:r>
    </w:p>
    <w:p w14:paraId="5522AA8F" w14:textId="77777777" w:rsidR="00CA124A" w:rsidRPr="003F674A" w:rsidRDefault="00207E8B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Разработка программного обеспечения для оптимизации</w:t>
      </w:r>
      <w:r w:rsidR="00633A8D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ОС </w:t>
      </w:r>
      <w:r w:rsidR="00633A8D"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2DF609F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3. Назначение разработки</w:t>
      </w:r>
    </w:p>
    <w:p w14:paraId="52E81BCC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3.1.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Функциональное назначение: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2D7F3242" w14:textId="5E32AFB4" w:rsidR="00CA124A" w:rsidRDefault="00207E8B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Предоставление пользователю возможности осуществлять эффективную очистку операционных систем Win</w:t>
      </w:r>
      <w:r w:rsidR="003F67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dows 10 и 11 от ненужных данных;</w:t>
      </w:r>
      <w:r w:rsidR="000B54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598B6C73" w14:textId="2706EA7B" w:rsidR="000B5410" w:rsidRPr="000B5410" w:rsidRDefault="000B5410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Установка софта для управления компьютером</w:t>
      </w:r>
      <w:r w:rsidRPr="000B54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;</w:t>
      </w:r>
    </w:p>
    <w:p w14:paraId="03B7DCF4" w14:textId="77777777" w:rsidR="00A47046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3.2.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Эксплуатационное назначение: </w:t>
      </w:r>
    </w:p>
    <w:p w14:paraId="3FA4415A" w14:textId="4F5E44C1" w:rsidR="00207E8B" w:rsidRDefault="00207E8B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Улучшение производительности операционных систем Windows 10 и 11 путем очистки системы от временных файлов, кэша браузера, устаревших резервных копий и других ненужных данных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6E80724F" w14:textId="4AB93CE3" w:rsidR="000B5410" w:rsidRPr="000B5410" w:rsidRDefault="000B5410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Удаленное управление базовыми функциями компьютера, такими как перемещение по каталогам, копирование файлов, запуск программ </w:t>
      </w:r>
    </w:p>
    <w:p w14:paraId="1B6BE2D4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4. Требования к продукту</w:t>
      </w:r>
    </w:p>
    <w:p w14:paraId="14E99D49" w14:textId="77777777" w:rsidR="00207E8B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Требования к функциональным характеристикам.</w:t>
      </w:r>
    </w:p>
    <w:p w14:paraId="6143AAD2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4.1.1.</w:t>
      </w:r>
      <w:r w:rsidR="004F10D5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Состав выполняемых функций</w:t>
      </w:r>
      <w:r w:rsidRPr="00501372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eastAsia="zh-CN"/>
        </w:rPr>
        <w:t>:</w:t>
      </w:r>
    </w:p>
    <w:p w14:paraId="7BFD280E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О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чистка временных файлов Windows;</w:t>
      </w:r>
    </w:p>
    <w:p w14:paraId="39F6A543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lastRenderedPageBreak/>
        <w:t xml:space="preserve">Очистка кэша браузера (для различных браузеров: </w:t>
      </w:r>
      <w:proofErr w:type="spellStart"/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Chrome</w:t>
      </w:r>
      <w:proofErr w:type="spellEnd"/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, Firefox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Yandex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и т.д.);</w:t>
      </w:r>
    </w:p>
    <w:p w14:paraId="462EBEB3" w14:textId="77777777" w:rsidR="00B12163" w:rsidRPr="00501372" w:rsidRDefault="00B12163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AA340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highlight w:val="yellow"/>
          <w:lang w:eastAsia="zh-CN"/>
        </w:rPr>
        <w:t>Удаление ненужных систе</w:t>
      </w:r>
      <w:r w:rsidR="003F674A" w:rsidRPr="00AA340D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highlight w:val="yellow"/>
          <w:lang w:eastAsia="zh-CN"/>
        </w:rPr>
        <w:t>мных логов и отчетов об ошибках;</w:t>
      </w:r>
    </w:p>
    <w:p w14:paraId="0A56BE2F" w14:textId="77777777" w:rsidR="00B12163" w:rsidRPr="00501372" w:rsidRDefault="003F674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Очистка корзины;</w:t>
      </w:r>
    </w:p>
    <w:p w14:paraId="3CCACCCB" w14:textId="6B1D4675" w:rsidR="00B12163" w:rsidRDefault="003F674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0B541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highlight w:val="yellow"/>
          <w:lang w:eastAsia="zh-CN"/>
        </w:rPr>
        <w:t>Оптимизация автозагрузки;</w:t>
      </w:r>
    </w:p>
    <w:p w14:paraId="5D24E22D" w14:textId="1D9B76D3" w:rsidR="009B708A" w:rsidRPr="009B708A" w:rsidRDefault="009B708A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Удаленное управление компьютером</w:t>
      </w:r>
      <w:r w:rsidRPr="009F16D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76B2B0A8" w14:textId="77777777" w:rsidR="00B12163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4.1.2.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Организация входных данных:</w:t>
      </w:r>
    </w:p>
    <w:p w14:paraId="40300B67" w14:textId="77777777" w:rsidR="00B12163" w:rsidRPr="003F674A" w:rsidRDefault="00B12163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Название программы логотип, макет программы, краткое описание функционал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а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;</w:t>
      </w:r>
    </w:p>
    <w:p w14:paraId="0E323754" w14:textId="77777777" w:rsidR="00B12163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4.1.3.</w:t>
      </w:r>
      <w:r w:rsidR="00B12163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Организация выходных данных:</w:t>
      </w:r>
    </w:p>
    <w:p w14:paraId="37813AE0" w14:textId="77777777" w:rsidR="00B12163" w:rsidRPr="00501372" w:rsidRDefault="00B12163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FF0000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Папка проекта формата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Visual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Studio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, в которой должны лежать макеты графического интерфейса программы, используемые изображения, файлы исходного кода. А также собранная программа формата исполняемого файла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val="en-US" w:eastAsia="zh-CN"/>
        </w:rPr>
        <w:t>Windows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73BC876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4.1.4.</w:t>
      </w:r>
      <w:r w:rsidR="00A47046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Временные характеристики:</w:t>
      </w:r>
    </w:p>
    <w:p w14:paraId="22A36711" w14:textId="77777777" w:rsidR="007F50B9" w:rsidRPr="003F674A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Запуск программы не должен превышать 10 секунд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71B5B956" w14:textId="77777777" w:rsidR="00B12163" w:rsidRPr="00501372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Модуль очистки не должен работать более 5 минут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>;</w:t>
      </w:r>
    </w:p>
    <w:p w14:paraId="639400FD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 xml:space="preserve">4.2.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Требования к надежности.</w:t>
      </w:r>
    </w:p>
    <w:p w14:paraId="3FF6E7B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4.2.1.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Требования к обеспечению надежного функционирования: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br/>
        <w:t xml:space="preserve">Некорректные действия пользователя с </w:t>
      </w:r>
      <w:r w:rsidR="00D33BDE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программой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:</w:t>
      </w:r>
    </w:p>
    <w:p w14:paraId="48C45B91" w14:textId="0A7F11A8" w:rsidR="000B5410" w:rsidRDefault="000B5410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Постоянное нажатие кнопки очистки без надобности</w:t>
      </w:r>
      <w:r w:rsidRPr="000B5410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1578B7C4" w14:textId="2FAB0CB2" w:rsidR="000B5410" w:rsidRDefault="000B5410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Нажатие кнопки очистки до окончания предыдущей очистки</w:t>
      </w:r>
      <w:r w:rsidRPr="000B5410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5012E6A0" w14:textId="0653E2F4" w:rsidR="000B5410" w:rsidRPr="00382E0F" w:rsidRDefault="00382E0F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Запуск нескольких копий программы одновременно</w:t>
      </w:r>
      <w:r w:rsidRPr="00382E0F">
        <w:rPr>
          <w:rFonts w:ascii="Times New Roman" w:eastAsia="Times New Roman" w:hAnsi="Times New Roman" w:cs="Times New Roman"/>
          <w:bCs/>
          <w:iCs/>
          <w:spacing w:val="-3"/>
          <w:sz w:val="28"/>
          <w:szCs w:val="28"/>
          <w:lang w:eastAsia="zh-CN"/>
        </w:rPr>
        <w:t>;</w:t>
      </w:r>
    </w:p>
    <w:p w14:paraId="47140ABD" w14:textId="069622DE" w:rsidR="00A47046" w:rsidRPr="00501372" w:rsidRDefault="003F67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b/>
          <w:iCs/>
          <w:spacing w:val="-3"/>
          <w:sz w:val="28"/>
          <w:szCs w:val="28"/>
          <w:lang w:eastAsia="zh-CN"/>
        </w:rPr>
        <w:t>4.2.</w:t>
      </w:r>
      <w:r w:rsidRPr="00E30CB8">
        <w:rPr>
          <w:rFonts w:ascii="Times New Roman" w:eastAsia="Times New Roman" w:hAnsi="Times New Roman" w:cs="Times New Roman"/>
          <w:b/>
          <w:iCs/>
          <w:spacing w:val="-3"/>
          <w:sz w:val="28"/>
          <w:szCs w:val="28"/>
          <w:lang w:eastAsia="zh-CN"/>
        </w:rPr>
        <w:t>2.</w:t>
      </w:r>
      <w:r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  <w:r w:rsidRPr="003F674A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Требования к защите</w:t>
      </w:r>
    </w:p>
    <w:p w14:paraId="66ECC056" w14:textId="77777777" w:rsidR="00F52B4A" w:rsidRPr="00501372" w:rsidRDefault="00945FBF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ПО долж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н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о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предусматривать базовую защиту от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редактирования</w:t>
      </w:r>
      <w:r w:rsidR="00F52B4A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:</w:t>
      </w:r>
    </w:p>
    <w:p w14:paraId="239B8E9E" w14:textId="77777777" w:rsidR="00945FBF" w:rsidRPr="00501372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Редактирование кода сторонними лицами;</w:t>
      </w:r>
    </w:p>
    <w:p w14:paraId="21BB020A" w14:textId="77777777" w:rsidR="00945FBF" w:rsidRPr="00501372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Внедрение в программу вредоносного ПО</w:t>
      </w:r>
    </w:p>
    <w:p w14:paraId="1E4A0DC8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4.3.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Условия эксплуатации</w:t>
      </w:r>
      <w:r w:rsidR="00A32BD5" w:rsidRPr="00501372">
        <w:rPr>
          <w:rFonts w:ascii="Times New Roman" w:eastAsia="Times New Roman" w:hAnsi="Times New Roman" w:cs="Times New Roman"/>
          <w:iCs/>
          <w:color w:val="FF0000"/>
          <w:spacing w:val="-3"/>
          <w:sz w:val="28"/>
          <w:szCs w:val="28"/>
          <w:lang w:eastAsia="zh-CN"/>
        </w:rPr>
        <w:t xml:space="preserve"> </w:t>
      </w:r>
      <w:r w:rsidR="00A32BD5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носителя</w:t>
      </w:r>
      <w:r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.</w:t>
      </w:r>
    </w:p>
    <w:p w14:paraId="19FF6476" w14:textId="77777777" w:rsidR="00A32BD5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sz w:val="28"/>
          <w:szCs w:val="28"/>
          <w:lang w:eastAsia="zh-CN"/>
        </w:rPr>
        <w:t>4.3.1.</w:t>
      </w:r>
      <w:r w:rsidRPr="00501372">
        <w:rPr>
          <w:rFonts w:ascii="Times New Roman" w:eastAsia="Times New Roman" w:hAnsi="Times New Roman" w:cs="Times New Roman"/>
          <w:iCs/>
          <w:sz w:val="28"/>
          <w:szCs w:val="28"/>
          <w:lang w:eastAsia="zh-CN"/>
        </w:rPr>
        <w:t xml:space="preserve"> Климатические условия эксплуатации:</w:t>
      </w:r>
      <w:r w:rsidRPr="00501372"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t xml:space="preserve"> </w:t>
      </w:r>
    </w:p>
    <w:p w14:paraId="75BDBC2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pacing w:val="1"/>
          <w:sz w:val="28"/>
          <w:szCs w:val="28"/>
          <w:lang w:eastAsia="zh-CN"/>
        </w:rPr>
        <w:lastRenderedPageBreak/>
        <w:t xml:space="preserve">Для работы на компьютере в помещении должны быть обеспечены </w:t>
      </w:r>
      <w:r w:rsidRPr="00501372">
        <w:rPr>
          <w:rFonts w:ascii="Times New Roman" w:eastAsia="Times New Roman" w:hAnsi="Times New Roman" w:cs="Times New Roman"/>
          <w:spacing w:val="7"/>
          <w:sz w:val="28"/>
          <w:szCs w:val="28"/>
          <w:lang w:eastAsia="zh-CN"/>
        </w:rPr>
        <w:t xml:space="preserve">оптимальные параметры микроклимата: температура, относительная и </w:t>
      </w:r>
      <w:r w:rsid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абсолютная влажность;</w:t>
      </w:r>
    </w:p>
    <w:p w14:paraId="0AE9558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Оптимальными параметрами микроклимата в помещении с компьютерами считаются:</w:t>
      </w:r>
    </w:p>
    <w:p w14:paraId="3483F371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т</w:t>
      </w:r>
      <w:r w:rsidR="00A32BD5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емпература воздуха - от 19 до 40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градуса;</w:t>
      </w:r>
    </w:p>
    <w:p w14:paraId="451EFB22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относ</w:t>
      </w:r>
      <w:r w:rsidR="00A32BD5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ительная влажность - от 62 до 5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% соответственно;</w:t>
      </w:r>
    </w:p>
    <w:p w14:paraId="50953353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- скорость движения воздуха - не более 0,1 м/с;</w:t>
      </w:r>
    </w:p>
    <w:p w14:paraId="06DEC72E" w14:textId="71E66196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производственных помещениях, в которых работа с использованием </w:t>
      </w:r>
      <w:r w:rsidR="00AA340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персонального компьютера </w:t>
      </w:r>
      <w:r w:rsidR="00AA340D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(далее - ПК)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является вспомогательной, температура,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помещений. Содержание вредных химических веществ в воздухе таких помещений не должно превышать предельно допустимых концентраций вредных веществ в воздухе рабочей зоны в соответствии с действующими гигиеническими нормативами.</w:t>
      </w:r>
    </w:p>
    <w:p w14:paraId="2B8BE2E3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 вот в помещениях, в которых работа с использованием </w:t>
      </w:r>
      <w:r w:rsidR="00C05CF5">
        <w:rPr>
          <w:rFonts w:ascii="Times New Roman" w:eastAsia="Times New Roman" w:hAnsi="Times New Roman" w:cs="Times New Roman"/>
          <w:sz w:val="28"/>
          <w:szCs w:val="28"/>
          <w:lang w:eastAsia="zh-CN"/>
        </w:rPr>
        <w:t>ПК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является основной (например, диспетчерские, операторские, расчетные, кабины и посты управления, залы вычислительной техники и др.), содержание вредных химических веществ в воздухе не должно превышать предельно допустимых концентраций загрязняющих веществ в атмосферном воздухе населенных мест в соответствии с действую</w:t>
      </w:r>
      <w:r w:rsid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щими гигиеническими нормативами;</w:t>
      </w:r>
    </w:p>
    <w:p w14:paraId="308BFAA1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4.3.2.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Требования к видам обслуживания: </w:t>
      </w:r>
    </w:p>
    <w:p w14:paraId="051AB601" w14:textId="1104385C" w:rsidR="00F52B4A" w:rsidRPr="00501372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для установки и поддержки работоспособности </w:t>
      </w:r>
      <w:r w:rsidR="00A47046"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программы</w:t>
      </w:r>
      <w:r w:rsidR="00516B52"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 xml:space="preserve"> требуется </w:t>
      </w:r>
      <w:r w:rsidRPr="00501372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 xml:space="preserve">пользователь со знанием </w:t>
      </w:r>
      <w:r w:rsidR="00AA340D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ПК</w:t>
      </w:r>
      <w:r w:rsidR="003F674A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;</w:t>
      </w:r>
    </w:p>
    <w:p w14:paraId="6CC4EAB9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4"/>
          <w:sz w:val="28"/>
          <w:szCs w:val="28"/>
          <w:lang w:eastAsia="zh-CN"/>
        </w:rPr>
        <w:t>4.3.3.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4"/>
          <w:sz w:val="28"/>
          <w:szCs w:val="28"/>
          <w:lang w:eastAsia="zh-CN"/>
        </w:rPr>
        <w:t xml:space="preserve"> Требования к квалификации пользователя: </w:t>
      </w:r>
    </w:p>
    <w:p w14:paraId="596DBB68" w14:textId="77777777" w:rsidR="00F52B4A" w:rsidRPr="00501372" w:rsidRDefault="003F67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spacing w:val="-4"/>
          <w:sz w:val="28"/>
          <w:szCs w:val="28"/>
          <w:lang w:eastAsia="zh-CN"/>
        </w:rPr>
        <w:t>З</w:t>
      </w:r>
      <w:r w:rsidR="00F52B4A" w:rsidRPr="00501372"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 xml:space="preserve">нание ПК на уровне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eastAsia="zh-CN"/>
        </w:rPr>
        <w:t>пользователя;</w:t>
      </w:r>
    </w:p>
    <w:p w14:paraId="61BB7CE4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 xml:space="preserve">4.4.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Технические параметры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  <w:r w:rsidRPr="005013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zh-CN"/>
        </w:rPr>
        <w:t xml:space="preserve">Программный продукт требует следующей технической конфигурации </w:t>
      </w:r>
      <w:r w:rsidR="003F674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персонального компьютера.</w:t>
      </w:r>
    </w:p>
    <w:p w14:paraId="70B3172F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4.4.1.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Типы поддерживаемых операционных систем:</w:t>
      </w:r>
      <w:r w:rsidRPr="005013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</w:p>
    <w:p w14:paraId="218D568B" w14:textId="77777777" w:rsidR="00F52B4A" w:rsidRPr="00AA340D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val="en-US" w:eastAsia="zh-CN"/>
        </w:rPr>
      </w:pP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Windows</w:t>
      </w:r>
      <w:r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(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с</w:t>
      </w:r>
      <w:r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516B52"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10</w:t>
      </w:r>
      <w:r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по</w:t>
      </w:r>
      <w:r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="002B2885"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11</w:t>
      </w:r>
      <w:r w:rsidR="00516B52"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  <w:r w:rsidRPr="00AA340D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463DDEB3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2"/>
          <w:sz w:val="28"/>
          <w:szCs w:val="28"/>
          <w:lang w:eastAsia="zh-CN"/>
        </w:rPr>
        <w:t>4.4.2.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 Минимальные системные требования:</w:t>
      </w:r>
    </w:p>
    <w:p w14:paraId="4E954873" w14:textId="77777777" w:rsidR="00F52B4A" w:rsidRPr="00FF2615" w:rsidRDefault="00F52B4A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F2615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zh-CN"/>
        </w:rPr>
        <w:t>П</w:t>
      </w:r>
      <w:r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роцессор 2 ядра, с тактовой частотой: 1600 </w:t>
      </w:r>
      <w:proofErr w:type="spellStart"/>
      <w:r w:rsidRPr="00FF261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Mhz</w:t>
      </w:r>
      <w:proofErr w:type="spellEnd"/>
      <w:r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5009524C" w14:textId="10CC99C0" w:rsidR="00F52B4A" w:rsidRPr="00501372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бъём оперативной памяти: </w:t>
      </w:r>
      <w:r w:rsidR="00FF2615"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ГБ;</w:t>
      </w:r>
    </w:p>
    <w:p w14:paraId="10A70461" w14:textId="090E3235" w:rsidR="00F52B4A" w:rsidRPr="00501372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идеоадаптер с объемом памяти: </w:t>
      </w:r>
      <w:r w:rsidR="00FF2615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16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Mb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725FBDC0" w14:textId="66ED2F28" w:rsidR="00F52B4A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</w:t>
      </w:r>
      <w:r w:rsidR="00516B52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бъем жёсткого диска: не менее 20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16B52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>МБ</w:t>
      </w:r>
      <w:r w:rsidR="00F52B4A" w:rsidRPr="0050137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свободной памяти;</w:t>
      </w:r>
    </w:p>
    <w:p w14:paraId="5DFF57A6" w14:textId="77777777" w:rsidR="00F52B4A" w:rsidRPr="00501372" w:rsidRDefault="00F52B4A" w:rsidP="0050137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4.5.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Требования к информационной структуре и методам решения.</w:t>
      </w:r>
    </w:p>
    <w:p w14:paraId="27D26089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4.5.1.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Требования к исходным кодам и языкам программирования:</w:t>
      </w:r>
      <w:r w:rsidR="00516B52"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</w:p>
    <w:p w14:paraId="4CCE2A75" w14:textId="5B3652BA" w:rsidR="00F52B4A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C</w:t>
      </w:r>
      <w:r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#</w:t>
      </w:r>
      <w:r w:rsidR="003F674A"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4E108A3A" w14:textId="08E3E746" w:rsidR="00382E0F" w:rsidRPr="009F16DF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Python</w:t>
      </w:r>
      <w:r w:rsidRPr="009F16DF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3;</w:t>
      </w:r>
    </w:p>
    <w:p w14:paraId="1C3F974F" w14:textId="77777777" w:rsidR="00516B52" w:rsidRPr="00E30CB8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XAML</w:t>
      </w:r>
      <w:r w:rsidR="003F674A" w:rsidRPr="00E30CB8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4E9C6C25" w14:textId="77777777" w:rsidR="00516B52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 xml:space="preserve">4.5.2.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Требования к защите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информации и программ: </w:t>
      </w:r>
    </w:p>
    <w:p w14:paraId="61ED94FE" w14:textId="30DF9647" w:rsidR="00516B52" w:rsidRPr="00382E0F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color w:val="FF0000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Программа не должна собирать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персональные данные пользователя</w:t>
      </w:r>
      <w:r w:rsidR="00382E0F" w:rsidRPr="00382E0F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;</w:t>
      </w:r>
    </w:p>
    <w:p w14:paraId="7279AE09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FF0000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>4.5.3.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t>Требования к программным средствам, используемым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  <w:br/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 xml:space="preserve">программой: </w:t>
      </w:r>
    </w:p>
    <w:p w14:paraId="41168056" w14:textId="0910791D" w:rsidR="00516B52" w:rsidRDefault="00516B52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Любая версия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Windows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10 или 11 с установленными пакетами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Visual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spacing w:val="-3"/>
          <w:sz w:val="28"/>
          <w:szCs w:val="28"/>
          <w:lang w:val="en-US" w:eastAsia="zh-CN"/>
        </w:rPr>
        <w:t>Studio</w:t>
      </w:r>
      <w:r w:rsidR="003F674A" w:rsidRPr="003F674A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zh-CN"/>
        </w:rPr>
        <w:t>;</w:t>
      </w:r>
    </w:p>
    <w:p w14:paraId="5803044E" w14:textId="719D6194" w:rsidR="00382E0F" w:rsidRPr="00382E0F" w:rsidRDefault="00382E0F" w:rsidP="00501372">
      <w:pPr>
        <w:pStyle w:val="ListParagraph"/>
        <w:shd w:val="clear" w:color="auto" w:fill="FFFFFF"/>
        <w:suppressAutoHyphens/>
        <w:autoSpaceDE w:val="0"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.NET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382E0F">
        <w:rPr>
          <w:rFonts w:ascii="Times New Roman" w:eastAsia="Times New Roman" w:hAnsi="Times New Roman" w:cs="Times New Roman"/>
          <w:sz w:val="28"/>
          <w:szCs w:val="28"/>
          <w:lang w:eastAsia="zh-CN"/>
        </w:rPr>
        <w:t>Framework 4.7.2</w:t>
      </w:r>
    </w:p>
    <w:p w14:paraId="174640D5" w14:textId="77777777" w:rsidR="00F52B4A" w:rsidRPr="00501372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3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3"/>
          <w:sz w:val="28"/>
          <w:szCs w:val="28"/>
          <w:lang w:eastAsia="zh-CN"/>
        </w:rPr>
        <w:t xml:space="preserve">4.6.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Требования к маркировке и упаковке.</w:t>
      </w:r>
    </w:p>
    <w:p w14:paraId="7D31D9D5" w14:textId="77777777" w:rsidR="00516B52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4.6.1.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Требования к маркировке:</w:t>
      </w:r>
    </w:p>
    <w:p w14:paraId="7C7EB1E4" w14:textId="77777777" w:rsidR="00516B52" w:rsidRPr="003F674A" w:rsidRDefault="00516B52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В главном окне программы указано название и логотип программы</w:t>
      </w:r>
      <w:r w:rsidR="003F674A">
        <w:rPr>
          <w:rFonts w:ascii="Times New Roman" w:eastAsia="Times New Roman" w:hAnsi="Times New Roman" w:cs="Times New Roman"/>
          <w:iCs/>
          <w:color w:val="000000" w:themeColor="text1"/>
          <w:spacing w:val="-2"/>
          <w:sz w:val="28"/>
          <w:szCs w:val="28"/>
          <w:lang w:eastAsia="zh-CN"/>
        </w:rPr>
        <w:t>;</w:t>
      </w:r>
    </w:p>
    <w:p w14:paraId="237B7F3A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4.7.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Транспортировка и хранение:</w:t>
      </w:r>
    </w:p>
    <w:p w14:paraId="53CC903D" w14:textId="77777777" w:rsidR="007F50B9" w:rsidRPr="003F674A" w:rsidRDefault="007F50B9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Хранение на любом носителе поддерживаемым ОС 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zh-CN"/>
        </w:rPr>
        <w:t>Windows</w:t>
      </w:r>
      <w:r w:rsidR="003F674A" w:rsidRPr="003F674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>;</w:t>
      </w:r>
    </w:p>
    <w:p w14:paraId="69C64887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eastAsia="zh-CN"/>
        </w:rPr>
        <w:t>5. Требования к программной документации</w:t>
      </w:r>
    </w:p>
    <w:p w14:paraId="76D9511C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  <w:t>5.1.</w:t>
      </w:r>
      <w:r w:rsidRPr="00501372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  <w:t xml:space="preserve"> Состав программной документации:</w:t>
      </w:r>
    </w:p>
    <w:p w14:paraId="0A0998DC" w14:textId="77777777" w:rsidR="00F52B4A" w:rsidRPr="00904DC7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руководство по эксплуатации пользователем программного продукта;</w:t>
      </w:r>
    </w:p>
    <w:p w14:paraId="2D39E2CD" w14:textId="77777777" w:rsidR="00F52B4A" w:rsidRPr="00904DC7" w:rsidRDefault="00F52B4A" w:rsidP="00501372">
      <w:pPr>
        <w:shd w:val="clear" w:color="auto" w:fill="FFFFFF"/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2"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zh-CN"/>
        </w:rPr>
        <w:t>инструкция по инсталляции;</w:t>
      </w:r>
    </w:p>
    <w:p w14:paraId="20BE92C3" w14:textId="77777777" w:rsidR="00945FBF" w:rsidRPr="003F674A" w:rsidRDefault="00945FBF" w:rsidP="00501372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04DC7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администратора</w:t>
      </w:r>
      <w:r w:rsidR="003F674A" w:rsidRPr="00904DC7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4A1116D6" w14:textId="77777777" w:rsidR="00F52B4A" w:rsidRDefault="000E43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6</w:t>
      </w:r>
      <w:r w:rsidR="00F52B4A" w:rsidRPr="005013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. Календарный план работ</w:t>
      </w:r>
    </w:p>
    <w:p w14:paraId="0CA5DAF9" w14:textId="77777777" w:rsidR="00904DC7" w:rsidRPr="00501372" w:rsidRDefault="00904DC7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</w:p>
    <w:p w14:paraId="51CE4405" w14:textId="77777777" w:rsidR="00F52B4A" w:rsidRDefault="00904DC7" w:rsidP="00904DC7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</w:pPr>
      <w:r w:rsidRPr="00B943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zh-CN"/>
        </w:rPr>
        <w:t>Таблица 1 – Календарный план</w:t>
      </w:r>
    </w:p>
    <w:p w14:paraId="71144B2E" w14:textId="77777777" w:rsidR="00904DC7" w:rsidRPr="00501372" w:rsidRDefault="00904DC7" w:rsidP="00904DC7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792"/>
        <w:gridCol w:w="2126"/>
        <w:gridCol w:w="1701"/>
        <w:gridCol w:w="1357"/>
        <w:gridCol w:w="1984"/>
        <w:gridCol w:w="1816"/>
      </w:tblGrid>
      <w:tr w:rsidR="0012457C" w:rsidRPr="00501372" w14:paraId="3BF81C5F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51BF9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№ этапа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5EE77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E2890F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Исполнители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B0F391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Сроки выполнения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7CE9D4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Чем заключается этап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33014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Отметка о выполнении этапа</w:t>
            </w:r>
          </w:p>
        </w:tc>
      </w:tr>
      <w:tr w:rsidR="0012457C" w:rsidRPr="00501372" w14:paraId="019EA11B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54FB0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EF159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Сбор информации, анализ требований к системе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DB813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3B9B73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C76FDA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Электронный вариант информации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AFFAC" w14:textId="77777777" w:rsidR="00F52B4A" w:rsidRPr="00501372" w:rsidRDefault="00F52B4A" w:rsidP="00501372">
            <w:pPr>
              <w:suppressAutoHyphens/>
              <w:snapToGri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  <w:p w14:paraId="38CF3E87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5CF46804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97370A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7573E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Оформление технического задания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ADE4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F4F0B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84ABC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Техническое задание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80429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78F05306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475A7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6481E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98C47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7507D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7BD4D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Написание</w:t>
            </w: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A32BD5"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61068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12457C" w:rsidRPr="00501372" w14:paraId="4D7996A3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E0717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C536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Тестирование программного продукта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489D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A275F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54EFD" w14:textId="77777777" w:rsidR="00F52B4A" w:rsidRPr="00501372" w:rsidRDefault="00A32BD5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Тестирование на ошибки ПО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413D5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F52B4A" w:rsidRPr="00501372" w14:paraId="636E0C25" w14:textId="77777777" w:rsidTr="00052D4E">
        <w:trPr>
          <w:trHeight w:val="720"/>
          <w:jc w:val="center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94D743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12FC56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Сопровождение (редактирование кода)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71E4C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Войтов Н.Е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22625" w14:textId="77777777" w:rsidR="00F52B4A" w:rsidRPr="00501372" w:rsidRDefault="00A32BD5" w:rsidP="0050137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05.05.2024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7E3FCB" w14:textId="77777777" w:rsidR="00F52B4A" w:rsidRPr="00501372" w:rsidRDefault="00F52B4A" w:rsidP="00501372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50137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Готовый программный продукт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2D3B" w14:textId="77777777" w:rsidR="00F52B4A" w:rsidRPr="00501372" w:rsidRDefault="00F52B4A" w:rsidP="00501372">
            <w:pPr>
              <w:numPr>
                <w:ilvl w:val="0"/>
                <w:numId w:val="1"/>
              </w:numPr>
              <w:suppressAutoHyphens/>
              <w:snapToGrid w:val="0"/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14:paraId="0FD4CDDF" w14:textId="77777777" w:rsidR="00F52B4A" w:rsidRPr="00501372" w:rsidRDefault="00F52B4A" w:rsidP="00501372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</w:pPr>
    </w:p>
    <w:p w14:paraId="71EAA319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501372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  <w:lang w:eastAsia="zh-CN"/>
        </w:rPr>
        <w:t>. Порядок контроля и приемки</w:t>
      </w:r>
    </w:p>
    <w:p w14:paraId="517FF409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501372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.1.</w:t>
      </w:r>
      <w:r w:rsidR="00F52B4A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Виды испытаний</w:t>
      </w:r>
    </w:p>
    <w:p w14:paraId="34C1E426" w14:textId="77777777" w:rsidR="00F52B4A" w:rsidRPr="003F674A" w:rsidRDefault="00F52B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Проверка работоспособности </w:t>
      </w:r>
      <w:r w:rsidR="00A32BD5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модулей программы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0D5A4858" w14:textId="77777777" w:rsidR="00F52B4A" w:rsidRPr="003F674A" w:rsidRDefault="00A32BD5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роверка правильного рас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положения графических элементов и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 текста;</w:t>
      </w:r>
    </w:p>
    <w:p w14:paraId="5B9616D5" w14:textId="77777777" w:rsidR="00F52B4A" w:rsidRPr="003F674A" w:rsidRDefault="00A32BD5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zh-CN"/>
        </w:rPr>
      </w:pP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роверка работоспособности </w:t>
      </w:r>
      <w:r w:rsidR="00CA6006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 xml:space="preserve">отображения </w:t>
      </w:r>
      <w:r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логов о выполнении</w:t>
      </w:r>
      <w:r w:rsidR="00F52B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27F6D26E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7</w:t>
      </w:r>
      <w:r w:rsidR="00F52B4A" w:rsidRPr="003F674A">
        <w:rPr>
          <w:rFonts w:ascii="Times New Roman" w:eastAsia="Times New Roman" w:hAnsi="Times New Roman" w:cs="Times New Roman"/>
          <w:b/>
          <w:iCs/>
          <w:color w:val="000000" w:themeColor="text1"/>
          <w:spacing w:val="-1"/>
          <w:sz w:val="28"/>
          <w:szCs w:val="28"/>
          <w:lang w:eastAsia="zh-CN"/>
        </w:rPr>
        <w:t>.2.</w:t>
      </w:r>
      <w:r w:rsidR="00F52B4A" w:rsidRPr="00501372"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  <w:t xml:space="preserve"> Общие требования к приёму работы</w:t>
      </w:r>
    </w:p>
    <w:p w14:paraId="42F392C3" w14:textId="77777777" w:rsidR="00F52B4A" w:rsidRPr="003F674A" w:rsidRDefault="00F52B4A" w:rsidP="003F674A">
      <w:pPr>
        <w:pStyle w:val="ListParagraph"/>
        <w:shd w:val="clear" w:color="auto" w:fill="FFFFFF"/>
        <w:suppressAutoHyphens/>
        <w:spacing w:after="0" w:line="360" w:lineRule="auto"/>
        <w:ind w:left="0"/>
        <w:contextualSpacing w:val="0"/>
        <w:jc w:val="both"/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Программный продукт должен считаться работоспособным, если он удовлетворяет всем пункт</w:t>
      </w:r>
      <w:r w:rsidR="00A47046" w:rsidRPr="00501372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ам данного технического задания</w:t>
      </w:r>
      <w:r w:rsidR="003F674A" w:rsidRPr="003F674A">
        <w:rPr>
          <w:rFonts w:ascii="Times New Roman" w:eastAsia="Times New Roman" w:hAnsi="Times New Roman" w:cs="Times New Roman"/>
          <w:iCs/>
          <w:spacing w:val="-1"/>
          <w:sz w:val="28"/>
          <w:szCs w:val="28"/>
          <w:lang w:eastAsia="zh-CN"/>
        </w:rPr>
        <w:t>;</w:t>
      </w:r>
    </w:p>
    <w:p w14:paraId="155223A6" w14:textId="77777777" w:rsidR="00F52B4A" w:rsidRPr="00501372" w:rsidRDefault="000E43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 w:themeColor="text1"/>
          <w:spacing w:val="-1"/>
          <w:sz w:val="28"/>
          <w:szCs w:val="28"/>
          <w:lang w:eastAsia="zh-CN"/>
        </w:rPr>
      </w:pPr>
      <w:r w:rsidRPr="00501372">
        <w:rPr>
          <w:rFonts w:ascii="Times New Roman" w:eastAsia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  <w:lang w:eastAsia="zh-CN"/>
        </w:rPr>
        <w:t>8</w:t>
      </w:r>
      <w:r w:rsidR="00F52B4A" w:rsidRPr="00501372">
        <w:rPr>
          <w:rFonts w:ascii="Times New Roman" w:eastAsia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  <w:lang w:eastAsia="zh-CN"/>
        </w:rPr>
        <w:t>. Приложение</w:t>
      </w:r>
    </w:p>
    <w:p w14:paraId="0B2E64DC" w14:textId="77777777" w:rsidR="00F52B4A" w:rsidRPr="003F674A" w:rsidRDefault="003F674A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Накопитель</w:t>
      </w:r>
      <w:r w:rsidR="00A32BD5"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 готовой программой</w:t>
      </w: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0DDFFF53" w14:textId="77777777" w:rsidR="00945FBF" w:rsidRPr="003F674A" w:rsidRDefault="00945FBF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пользователя</w:t>
      </w:r>
      <w:r w:rsidR="003F674A"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6552DDDB" w14:textId="77777777" w:rsidR="00945FBF" w:rsidRPr="00FF2615" w:rsidRDefault="00945FBF" w:rsidP="003F674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F674A"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администратора</w:t>
      </w:r>
      <w:r w:rsidR="003F674A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3715F812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</w:pPr>
    </w:p>
    <w:p w14:paraId="60DA9863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1.2 Описание выбранного инструментария</w:t>
      </w:r>
    </w:p>
    <w:p w14:paraId="3D15039A" w14:textId="77777777" w:rsidR="002F014C" w:rsidRDefault="002F014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1.2.1 </w:t>
      </w:r>
      <w:r w:rsidR="00604E9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Выбор методологии разработки</w:t>
      </w:r>
    </w:p>
    <w:p w14:paraId="6A380B87" w14:textId="77777777" w:rsidR="00604E9C" w:rsidRDefault="00C42BAF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Методология </w:t>
      </w:r>
      <w:proofErr w:type="spellStart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— это популярный подход, в котором основное внимание уделяется гибкости, сотрудничеству и оптимизации процессов для реализации качественного проекта. Это итеративный подход, и приоритет в нем отдается обратной связи от владельца продукта и адаптации к изменяющимся требованиям. Цикл разработки ПО </w:t>
      </w:r>
      <w:proofErr w:type="spellStart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по</w:t>
      </w:r>
      <w:proofErr w:type="spellEnd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-методологии можно разбить на шесть этапов: планирование, проектирование, разработка, тестирование, развертывание и обслуживание.</w:t>
      </w:r>
    </w:p>
    <w:p w14:paraId="031F190E" w14:textId="77777777" w:rsidR="00C42BAF" w:rsidRDefault="00C42BAF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Этот подход к разработке широко распространен как в IT-индустрии, так и в других областях — в управлении проектами, разработке продуктов и даже в проектах, не связанных с IT. Организации часто адаптируют принципы </w:t>
      </w:r>
      <w:proofErr w:type="spellStart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Agile</w:t>
      </w:r>
      <w:proofErr w:type="spellEnd"/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под свои нуж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ды.</w:t>
      </w:r>
    </w:p>
    <w:p w14:paraId="5B10EDD9" w14:textId="77777777" w:rsidR="00C42BAF" w:rsidRPr="00C42BAF" w:rsidRDefault="00C42BAF" w:rsidP="00C42BAF">
      <w:pP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Рисунок 1 –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Схема методологии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zh-CN"/>
        </w:rPr>
        <w:t>Agile</w:t>
      </w:r>
    </w:p>
    <w:p w14:paraId="33818DC7" w14:textId="77777777" w:rsidR="00C42BAF" w:rsidRPr="00604E9C" w:rsidRDefault="00AA340D" w:rsidP="00604E9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pict w14:anchorId="69EE1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0.75pt">
            <v:imagedata r:id="rId6" o:title="4-ру"/>
          </v:shape>
        </w:pict>
      </w:r>
    </w:p>
    <w:p w14:paraId="0C28E403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1.2.2 Выбор языка программирования</w:t>
      </w:r>
    </w:p>
    <w:p w14:paraId="0F83C29A" w14:textId="24B364E8" w:rsidR="00A05B27" w:rsidRPr="00A05B27" w:rsidRDefault="00C42BAF" w:rsidP="0075656F">
      <w:pPr>
        <w:shd w:val="clear" w:color="auto" w:fill="FFFFFF"/>
        <w:suppressAutoHyphens/>
        <w:spacing w:after="0" w:line="360" w:lineRule="auto"/>
        <w:ind w:firstLine="708"/>
        <w:jc w:val="both"/>
      </w:pP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В наше время существует множество различных языков программирования </w:t>
      </w:r>
      <w:r w:rsidR="009B708A"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>и перед</w:t>
      </w:r>
      <w:r w:rsidRPr="00C42B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созданием приложения программист должен проанализировать, какой язык подойдет для реализации функционала приложения, поэтому было решено провести анализ языков, которые позволят реализовать задуманные идеи курсовой работы</w:t>
      </w:r>
      <w:r w:rsidR="00A05B27">
        <w:t>.</w:t>
      </w:r>
    </w:p>
    <w:p w14:paraId="6862F93F" w14:textId="01849080" w:rsidR="0075656F" w:rsidRDefault="0075656F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Java</w:t>
      </w: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—</w:t>
      </w: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строго типизированный объектно-ориентированный язык программирования общего назначения, разработанный компанией Sun Microsystems (в последующем приобретённой компанией Oracle).</w:t>
      </w:r>
    </w:p>
    <w:p w14:paraId="55A8357F" w14:textId="7AFE1681" w:rsidR="0075656F" w:rsidRDefault="0075656F" w:rsidP="0075656F">
      <w:pPr>
        <w:shd w:val="clear" w:color="auto" w:fill="FFFFFF"/>
        <w:suppressAutoHyphens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чего используется язык программирования Java?</w:t>
      </w:r>
    </w:p>
    <w:p w14:paraId="00B23CBE" w14:textId="670A1B99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игр;</w:t>
      </w:r>
    </w:p>
    <w:p w14:paraId="0B7892B8" w14:textId="09D1B405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Облачные вычисления;</w:t>
      </w:r>
    </w:p>
    <w:p w14:paraId="4CF3EBD2" w14:textId="715A3006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Большие данные;</w:t>
      </w:r>
    </w:p>
    <w:p w14:paraId="2BF158EE" w14:textId="4D264B9C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Искусственный интеллект;</w:t>
      </w:r>
    </w:p>
    <w:p w14:paraId="512F85CC" w14:textId="54BF8CD4" w:rsidR="0075656F" w:rsidRPr="0075656F" w:rsidRDefault="0075656F" w:rsidP="0075656F">
      <w:pPr>
        <w:pStyle w:val="ListParagraph"/>
        <w:numPr>
          <w:ilvl w:val="0"/>
          <w:numId w:val="1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 w:rsidR="00DE34F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мобильных устройств</w:t>
      </w:r>
      <w:r w:rsidRPr="0075656F"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7EFAE6E9" w14:textId="552E9CC7" w:rsidR="00A314C0" w:rsidRPr="00A314C0" w:rsidRDefault="00A314C0" w:rsidP="00A314C0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Преимущества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: </w:t>
      </w:r>
    </w:p>
    <w:p w14:paraId="7A79667C" w14:textId="4D8A18B5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Концепция объектно-ориентированного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(далее ООП)</w:t>
      </w: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. Это значит, что программист сам определяет тип данных, его структуру и набор применяемых к нему функций. Это позволяет многократно использовать одни и те же объекты в разных программах, более удобно для организации структуры программ (особенно с большим объёмом кода), помогает избегать ошибок и упрощает поддержку и модернизацию старого кода;</w:t>
      </w:r>
    </w:p>
    <w:p w14:paraId="1E5DAE57" w14:textId="59795C42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Это язык высокого уровня, т.е., он больше похож на человеческую речь, а не на машинный код. Следовательно, у него сравнительно простой синтаксис, что делает его быстрым для освоения и удобным для написания кода, его чтения и обслуживания. Есть и более простые варианты (например, Python), однако у человека с базовым пониманием основ программирования здесь не должно возникнуть сложностей;</w:t>
      </w:r>
    </w:p>
    <w:p w14:paraId="0AF60CDC" w14:textId="1C78B800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Безопасность. У Java есть несколько функций, которые ликвидируют часто встречающиеся уязвимости. В частности, это Security Manager – </w:t>
      </w: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создаваемая для каждого приложения политика безопасности, в которой можно прописать правила доступа;</w:t>
      </w:r>
    </w:p>
    <w:p w14:paraId="1C5811D1" w14:textId="4FF28924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Удобство для распределённого программирования. Этот язык изначально создавался для совместной работы (в том числе удалённой), поэтому он позволяет совместно использовать данные и программы несколькими компьютерами одновременно;</w:t>
      </w:r>
    </w:p>
    <w:p w14:paraId="79B033BF" w14:textId="313D69DB" w:rsidR="00A314C0" w:rsidRP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Принцип «написать один раз и использовать везде» — написанное на Java приложение можно запустить на любой поддерживающей его платформе;</w:t>
      </w:r>
    </w:p>
    <w:p w14:paraId="4D826CB3" w14:textId="45E2C5E6" w:rsidR="00A314C0" w:rsidRDefault="00A314C0" w:rsidP="00A314C0">
      <w:pPr>
        <w:pStyle w:val="ListParagraph"/>
        <w:numPr>
          <w:ilvl w:val="0"/>
          <w:numId w:val="20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Стабильное и постоянно развивающееся сообщество. По многочисленности и активности с ним мало кто может соперничать. В Сети есть масса ресурсов, где на любой вопрос по этой теме либо уже есть ответ, либо найдётся кто-нибудь, кто его подскажет, равно как и сотни курсов, семинаров и обучающих программ, как платных, так и бесплатных.</w:t>
      </w:r>
    </w:p>
    <w:p w14:paraId="7C97CF4E" w14:textId="734302B9" w:rsidR="00A314C0" w:rsidRPr="00A314C0" w:rsidRDefault="00A314C0" w:rsidP="00A314C0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Недостатки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66F8E1E3" w14:textId="244AAD9C" w:rsidR="00A314C0" w:rsidRPr="00A314C0" w:rsidRDefault="00A314C0" w:rsidP="00A314C0">
      <w:pPr>
        <w:pStyle w:val="ListParagraph"/>
        <w:numPr>
          <w:ilvl w:val="0"/>
          <w:numId w:val="21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Низкая скорость. Все высокоуровневые языки приходится компилировать с помощью виртуальной машины, что плохо сказывается на их производительности. Java – не исключение, кроме того, у него есть и некоторые собственные особенности, вызывающие дополнительные проблемы с производительностью;</w:t>
      </w:r>
    </w:p>
    <w:p w14:paraId="690EE3BE" w14:textId="538A9587" w:rsidR="00A314C0" w:rsidRDefault="00A314C0" w:rsidP="00A314C0">
      <w:pPr>
        <w:pStyle w:val="ListParagraph"/>
        <w:numPr>
          <w:ilvl w:val="0"/>
          <w:numId w:val="21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Многословие (</w:t>
      </w:r>
      <w:proofErr w:type="spellStart"/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verbosity</w:t>
      </w:r>
      <w:proofErr w:type="spellEnd"/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>). Сходство с естественными языками делает Java проще для изучения и понимания, но также ведёт и к тому, что он содержит много лишней информации и довольно громоздок;</w:t>
      </w:r>
    </w:p>
    <w:p w14:paraId="1DB7E103" w14:textId="05E32C7E" w:rsidR="00DE34FF" w:rsidRPr="000E6F5D" w:rsidRDefault="00DE34FF" w:rsidP="000E6F5D">
      <w:pPr>
        <w:pStyle w:val="ListParagraph"/>
        <w:numPr>
          <w:ilvl w:val="0"/>
          <w:numId w:val="22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E34FF">
        <w:rPr>
          <w:rFonts w:ascii="Times New Roman" w:eastAsia="Times New Roman" w:hAnsi="Times New Roman" w:cs="Times New Roman"/>
          <w:sz w:val="28"/>
          <w:szCs w:val="28"/>
          <w:lang w:eastAsia="zh-CN"/>
        </w:rPr>
        <w:t>Существующие фреймворки не позволяют сделать легко красивый UI нативного вида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программ под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B585A36" w14:textId="5909D3CA" w:rsidR="00887EA1" w:rsidRPr="00A314C0" w:rsidRDefault="00887EA1" w:rsidP="00A314C0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Python</w:t>
      </w:r>
      <w:r w:rsidRPr="00A314C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обучении. Разработчики используют Python, потому что он эффективен, прост в изучении и работает на разных платформах.</w:t>
      </w:r>
    </w:p>
    <w:p w14:paraId="47899239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Преимущества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Python:</w:t>
      </w:r>
    </w:p>
    <w:p w14:paraId="03BB6EED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Разработчики могут легко читать и понимать программы на Python, поскольку язык имеет базовый синтаксис, похожий на синтаксис английского. </w:t>
      </w:r>
    </w:p>
    <w:p w14:paraId="489B21E2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Python помогает разработчикам быть более продуктивными, поскольку они могут писать программы на Python, используя меньше строк кода, чем в других языках.</w:t>
      </w:r>
    </w:p>
    <w:p w14:paraId="026FC641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Python имеет большую стандартную библиотеку, содержащую многократно используемые коды практически для любой задачи. В результате разработчикам не требуется писать код с нуля.</w:t>
      </w:r>
    </w:p>
    <w:p w14:paraId="1515555A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Разработчики могут легко сочетать Python с другими популярными языками программирования: Java, C и C++.</w:t>
      </w:r>
    </w:p>
    <w:p w14:paraId="6E7817D7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Активное сообщество Python состоит из миллионов поддерживающих разработчиков со всего мира. При возникновении проблем сообщество поможет в их решении.</w:t>
      </w:r>
    </w:p>
    <w:p w14:paraId="10378227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Кроме того, в Интернете доступно множество полезных ресурсов для изучения Python. Например, вы можете легко найти видеоролики, учебные пособия, документацию и руководства для разработчиков.</w:t>
      </w:r>
    </w:p>
    <w:p w14:paraId="3C88CD23" w14:textId="77777777" w:rsidR="00887EA1" w:rsidRPr="00887EA1" w:rsidRDefault="00887EA1" w:rsidP="00887EA1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Python можно переносить на различные операционные системы: Windows, </w:t>
      </w:r>
      <w:proofErr w:type="spellStart"/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macOS</w:t>
      </w:r>
      <w:proofErr w:type="spellEnd"/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, Linux и Unix.</w:t>
      </w:r>
    </w:p>
    <w:p w14:paraId="19BEE97E" w14:textId="24ED2A21" w:rsidR="00887EA1" w:rsidRPr="000E6F5D" w:rsidRDefault="00887EA1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Главным недостатком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будет являться медленная скорость работы, для работы с большими операциями скорость ответа будет слишком большой.</w:t>
      </w:r>
      <w:r w:rsidR="000E6F5D" w:rsidRP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>Так же очень мало фреймворков для написания своего интерфейса.</w:t>
      </w:r>
    </w:p>
    <w:p w14:paraId="4C105419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</w:t>
      </w: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++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— это язык программирования, который был разработан в 80-х годах прошлого века как расширение языка </w:t>
      </w:r>
      <w:r w:rsidRPr="00887EA1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Pr="00887EA1">
        <w:rPr>
          <w:rFonts w:ascii="Times New Roman" w:eastAsia="Times New Roman" w:hAnsi="Times New Roman" w:cs="Times New Roman"/>
          <w:sz w:val="28"/>
          <w:szCs w:val="28"/>
          <w:lang w:eastAsia="zh-CN"/>
        </w:rPr>
        <w:t>. Этот язык отличается от Си тем, что имеет больший набор возможностей, включая объектно-ориентированное программирование и шаблоны.</w:t>
      </w:r>
    </w:p>
    <w:p w14:paraId="29772E4E" w14:textId="77777777" w:rsidR="00887EA1" w:rsidRDefault="00887EA1" w:rsidP="00887EA1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Преимущества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C++:</w:t>
      </w:r>
    </w:p>
    <w:p w14:paraId="5C383D67" w14:textId="77777777" w:rsidR="00887EA1" w:rsidRPr="000E6F5D" w:rsidRDefault="00887EA1" w:rsidP="000E6F5D">
      <w:pPr>
        <w:pStyle w:val="ListParagraph"/>
        <w:numPr>
          <w:ilvl w:val="0"/>
          <w:numId w:val="23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Высокая производительность, потому что он не накладывает никакой избыточной нагрузки на программу, не использующую какие-либо возможности.</w:t>
      </w:r>
    </w:p>
    <w:p w14:paraId="749874CD" w14:textId="77777777" w:rsidR="00887EA1" w:rsidRPr="000E6F5D" w:rsidRDefault="00887EA1" w:rsidP="000E6F5D">
      <w:pPr>
        <w:pStyle w:val="ListParagraph"/>
        <w:numPr>
          <w:ilvl w:val="0"/>
          <w:numId w:val="23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Поддержка множества стилей программирования (процедурное программирование, абстракцию данных, объектно-ориентированное программирование и обобщенное программирование). Поэтому разработчик может сам выбрать, в каком стиле ему писать программу.</w:t>
      </w:r>
    </w:p>
    <w:p w14:paraId="17C5DB41" w14:textId="77777777" w:rsidR="00887EA1" w:rsidRPr="000E6F5D" w:rsidRDefault="00887EA1" w:rsidP="000E6F5D">
      <w:pPr>
        <w:pStyle w:val="ListParagraph"/>
        <w:numPr>
          <w:ilvl w:val="0"/>
          <w:numId w:val="23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>Большое сообщество.</w:t>
      </w:r>
    </w:p>
    <w:p w14:paraId="0AC05DD2" w14:textId="39B94CF2" w:rsidR="00274870" w:rsidRDefault="0022345A" w:rsidP="000E6F5D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Главным недостатком будет являться высокий порог входа. Сложная читаемость кода.</w:t>
      </w:r>
      <w:r w:rsidR="0027487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Сложность языка не оправдана для текущей цели. Аналогом </w:t>
      </w:r>
      <w:r w:rsidR="000E6F5D">
        <w:rPr>
          <w:rFonts w:ascii="Times New Roman" w:eastAsia="Times New Roman" w:hAnsi="Times New Roman" w:cs="Times New Roman"/>
          <w:sz w:val="28"/>
          <w:szCs w:val="28"/>
          <w:lang w:eastAsia="zh-CN"/>
        </w:rPr>
        <w:t>с похожими характеристиками будет являться следующий язык программирования.</w:t>
      </w:r>
    </w:p>
    <w:p w14:paraId="6AF3ADC8" w14:textId="77777777" w:rsidR="0022345A" w:rsidRDefault="003238D6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E6F5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C#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>— это язык программирования от компании Microsoft. Изначально его создавали для проектов под Windows, но теперь это по-настоящему универсальный язык: на нём пишут игры, десктопные приложения, веб-сервисы, нейросети.</w:t>
      </w:r>
    </w:p>
    <w:p w14:paraId="215EBF21" w14:textId="77777777" w:rsidR="003238D6" w:rsidRDefault="003238D6" w:rsidP="003238D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>Поскольку C# — это язык от Microsoft, на нём удобно писать настольные приложения для Windows. Для этого разработчики придумали специальную платформу — называется .NET Framework.</w:t>
      </w:r>
    </w:p>
    <w:p w14:paraId="4AD71700" w14:textId="77777777" w:rsidR="003238D6" w:rsidRDefault="003238D6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3238D6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Преимущество платформы в том, что она может исполнить любую C#-команду на любом процессоре — а на Windows работает не меньше тысячи разных моделей. Если бы не .NET, пришлось бы компилировать код под каждое железо отдельно. А ещё .NET поддерживает много плагинов, библиотек и шаблонов для наглядной разработки интерфейсов — это фактически целый мир и экосистема для программиста на Windows.</w:t>
      </w:r>
    </w:p>
    <w:p w14:paraId="389A35D0" w14:textId="0AAC6709" w:rsidR="007959B2" w:rsidRPr="007959B2" w:rsidRDefault="007959B2" w:rsidP="003238D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Таким образом можно понять, что для разработки программы с графическим интерфейсом</w:t>
      </w:r>
      <w:r w:rsidR="00FF2615" w:rsidRP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FF261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под </w:t>
      </w:r>
      <w:r w:rsidR="00FF261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отлично подходит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#, а в дополнение к нему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надобности,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например,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для написания некоторых функций программы или плагинов.</w:t>
      </w:r>
    </w:p>
    <w:p w14:paraId="0F0F4C19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1.2.3 Выбор среды разработки</w:t>
      </w:r>
    </w:p>
    <w:p w14:paraId="58E72543" w14:textId="77777777" w:rsidR="007959B2" w:rsidRDefault="007959B2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предусмотрена официальная среда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Microsoft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Visual</w:t>
      </w:r>
      <w:r w:rsidRPr="007959B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, в которой есть весь инструментарий для написания графического интерфейса, установки библиотек и отладки приложения.</w:t>
      </w:r>
    </w:p>
    <w:p w14:paraId="368D4E70" w14:textId="77777777" w:rsidR="007959B2" w:rsidRPr="009F16DF" w:rsidRDefault="007959B2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Есть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3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разных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выпуска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Microsoft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Visual Studio: Enterprise, Professional, Community</w:t>
      </w:r>
      <w:r w:rsidRPr="007959B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Они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отличаются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функционалом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отладки и тестирования приложения. Среди них есть только одна бесплатная версия: </w:t>
      </w:r>
      <w:r w:rsid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Community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. Поэтому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был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выбран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выпуск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Community</w:t>
      </w:r>
      <w:r w:rsidR="00265578" w:rsidRPr="009F16DF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6606E305" w14:textId="49F0E654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1.2.4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Выбор</w:t>
      </w: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библиотек</w:t>
      </w:r>
      <w:r w:rsidR="00BF4997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и фреймворков</w:t>
      </w:r>
    </w:p>
    <w:p w14:paraId="6A760241" w14:textId="51C4D12B" w:rsidR="009B708A" w:rsidRPr="00284CDB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1.2.4.1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System</w:t>
      </w:r>
    </w:p>
    <w:p w14:paraId="0699389D" w14:textId="239CDD3B" w:rsidR="00300A96" w:rsidRPr="00300A96" w:rsidRDefault="00300A96" w:rsidP="00300A96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300A96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С помощью классов внутри этого пространства реализовано большинство функций работы с файлами и системой в целом. </w:t>
      </w:r>
    </w:p>
    <w:p w14:paraId="286FF17B" w14:textId="6F9DAF68" w:rsidR="009B708A" w:rsidRPr="00284CDB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1.2.4.2 </w:t>
      </w:r>
      <w:r w:rsidRPr="00284CDB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WinForms</w:t>
      </w:r>
    </w:p>
    <w:p w14:paraId="0D668966" w14:textId="637618BA" w:rsidR="00284CDB" w:rsidRPr="00284CDB" w:rsidRDefault="00284CDB" w:rsidP="00BF4997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Windows </w:t>
      </w:r>
      <w:proofErr w:type="spellStart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Forms</w:t>
      </w:r>
      <w:proofErr w:type="spellEnd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14:paraId="0F5F1E7F" w14:textId="31B1D072" w:rsidR="00284CDB" w:rsidRPr="00284CDB" w:rsidRDefault="00284CDB" w:rsidP="00284CDB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 Windows </w:t>
      </w:r>
      <w:proofErr w:type="spellStart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Forms</w:t>
      </w:r>
      <w:proofErr w:type="spellEnd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</w:t>
      </w:r>
      <w:proofErr w:type="spellStart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Forms</w:t>
      </w:r>
      <w:proofErr w:type="spellEnd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могут получать доступ к локальному оборудованию и файловой системе компьютера, на котором работает приложение.</w:t>
      </w:r>
    </w:p>
    <w:p w14:paraId="4FB2B02C" w14:textId="75626EB1" w:rsidR="009B708A" w:rsidRPr="009F16DF" w:rsidRDefault="009B708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1.2.4.3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Microsoft</w:t>
      </w:r>
      <w:r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.</w:t>
      </w:r>
      <w:r w:rsidR="009F16DF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Win</w:t>
      </w:r>
      <w:proofErr w:type="gramStart"/>
      <w:r w:rsidR="009F16DF" w:rsidRPr="009F16D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32.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TaskSheduler</w:t>
      </w:r>
      <w:proofErr w:type="spellEnd"/>
      <w:proofErr w:type="gramEnd"/>
    </w:p>
    <w:p w14:paraId="5C3D7755" w14:textId="03626F9B" w:rsidR="009F16DF" w:rsidRPr="009F16DF" w:rsidRDefault="009F16DF" w:rsidP="009F16DF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Библиотека</w:t>
      </w:r>
      <w:r w:rsidRPr="009F16DF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которая позволяет работать с Планировщиком заданий ОС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zh-CN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с помощью нее реализована установка ПО в автозапуск для удаленного управления ПК.</w:t>
      </w:r>
    </w:p>
    <w:p w14:paraId="314029D5" w14:textId="6EC876CB" w:rsidR="00604E9C" w:rsidRPr="00284CDB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1.2.4.</w:t>
      </w:r>
      <w:r w:rsidR="009B708A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4</w:t>
      </w:r>
      <w:r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265578" w:rsidRP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Windows</w:t>
      </w:r>
      <w:r w:rsidR="00265578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Presentation</w:t>
      </w:r>
      <w:r w:rsidR="00265578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  <w:r w:rsid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Foundation</w:t>
      </w:r>
      <w:r w:rsidR="00265578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(</w:t>
      </w:r>
      <w:r w:rsidR="00265578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WPF</w:t>
      </w:r>
      <w:r w:rsidR="00265578" w:rsidRPr="00284CDB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)</w:t>
      </w:r>
    </w:p>
    <w:p w14:paraId="0591A341" w14:textId="77777777" w:rsidR="00265578" w:rsidRPr="00284CDB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Технология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Windows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Presentation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Foundation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Далее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WPF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является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часть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экосистемы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платформы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.</w:t>
      </w:r>
      <w:r w:rsidRPr="0026557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NET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и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представляет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собой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подсистему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построения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графических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интерфейсов</w:t>
      </w:r>
      <w:r w:rsidRPr="00284CDB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F30A40B" w14:textId="77777777" w:rsidR="00265578" w:rsidRPr="00265578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Если при создании традиционных приложений на основе </w:t>
      </w:r>
      <w:proofErr w:type="spellStart"/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WinForms</w:t>
      </w:r>
      <w:proofErr w:type="spellEnd"/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48121303" w14:textId="77777777" w:rsidR="00265578" w:rsidRDefault="00265578" w:rsidP="00265578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65578">
        <w:rPr>
          <w:rFonts w:ascii="Times New Roman" w:eastAsia="Times New Roman" w:hAnsi="Times New Roman" w:cs="Times New Roman"/>
          <w:sz w:val="28"/>
          <w:szCs w:val="28"/>
          <w:lang w:eastAsia="zh-CN"/>
        </w:rPr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24E911B" w14:textId="77777777" w:rsidR="00604E9C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A05B27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1.3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Анализ существующих решений</w:t>
      </w:r>
    </w:p>
    <w:p w14:paraId="1B215CB4" w14:textId="145D95AC" w:rsidR="00604E9C" w:rsidRPr="00A05B27" w:rsidRDefault="00604E9C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1.3.1 СС</w:t>
      </w:r>
      <w:r w:rsidR="00284CDB">
        <w:rPr>
          <w:rFonts w:ascii="Times New Roman" w:eastAsia="Times New Roman" w:hAnsi="Times New Roman" w:cs="Times New Roman"/>
          <w:b/>
          <w:sz w:val="28"/>
          <w:szCs w:val="28"/>
          <w:lang w:val="en-US" w:eastAsia="zh-CN"/>
        </w:rPr>
        <w:t>leaner</w:t>
      </w:r>
    </w:p>
    <w:p w14:paraId="6543AFDD" w14:textId="6E15CE98" w:rsidR="00284CDB" w:rsidRDefault="001F2E3A" w:rsidP="001F2E3A">
      <w:pPr>
        <w:shd w:val="clear" w:color="auto" w:fill="FFFFFF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Пожалуй, самый популярный софт, который распространяется на бесплатной основе. Но функционал утилиты может быть расширен, если приобрести </w:t>
      </w:r>
      <w:r w:rsidR="00D6471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премиум </w:t>
      </w: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версию. Однако, и стартового набора будет достаточно для очистки системы. Под нож попадут не только временные файлы, но и остаточные ключи в реестре. Также можно настроить автозагрузку, обновить программы и выполнить стирание дисков. При желании, можно скачать </w:t>
      </w:r>
      <w:r w:rsidR="00D64712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портативную </w:t>
      </w: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версию и запускать её с флешки на разных компьютерах.</w:t>
      </w:r>
    </w:p>
    <w:p w14:paraId="55A39720" w14:textId="71979BC2" w:rsidR="00D64712" w:rsidRPr="00D64712" w:rsidRDefault="00D64712" w:rsidP="00D64712">
      <w:pP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</w:pPr>
      <w:r w:rsidRPr="00C42BA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Рисунок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>2</w:t>
      </w:r>
      <w:r w:rsidRPr="00C42BA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eastAsia="zh-CN"/>
        </w:rPr>
        <w:t xml:space="preserve">Окно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 w:eastAsia="zh-CN"/>
        </w:rPr>
        <w:t>CCleaner</w:t>
      </w:r>
      <w:proofErr w:type="spellEnd"/>
    </w:p>
    <w:p w14:paraId="5F3540C2" w14:textId="4A9FD069" w:rsidR="001F2E3A" w:rsidRDefault="001F2E3A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5B6DCDD7" wp14:editId="5E00AA85">
            <wp:extent cx="5940425" cy="4260215"/>
            <wp:effectExtent l="0" t="0" r="3175" b="6985"/>
            <wp:docPr id="2" name="Picture 2" descr="Обзор программы CCleaner: главные плюсы и минусы - Elgrel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бзор программы CCleaner: главные плюсы и минусы - Elgrel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BF83" w14:textId="77777777" w:rsidR="001F2E3A" w:rsidRDefault="00284CDB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Достоинства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:</w:t>
      </w:r>
    </w:p>
    <w:p w14:paraId="77E75A3A" w14:textId="367DB854" w:rsidR="001F2E3A" w:rsidRPr="001F2E3A" w:rsidRDefault="001F2E3A" w:rsidP="001F2E3A">
      <w:pPr>
        <w:pStyle w:val="ListParagraph"/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Большое кол-во функций;</w:t>
      </w:r>
    </w:p>
    <w:p w14:paraId="2C86F34C" w14:textId="1BD4318D" w:rsidR="001F2E3A" w:rsidRPr="001F2E3A" w:rsidRDefault="001F2E3A" w:rsidP="001F2E3A">
      <w:pPr>
        <w:pStyle w:val="ListParagraph"/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Качественная и при этом быстрая очистка/анализ;</w:t>
      </w:r>
    </w:p>
    <w:p w14:paraId="4BF3DFC3" w14:textId="6BBF0FF6" w:rsidR="001F2E3A" w:rsidRPr="001F2E3A" w:rsidRDefault="001F2E3A" w:rsidP="001F2E3A">
      <w:pPr>
        <w:pStyle w:val="ListParagraph"/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Удобный и приятный интерфейс;</w:t>
      </w:r>
    </w:p>
    <w:p w14:paraId="4D5721F5" w14:textId="206F5FE8" w:rsidR="001F2E3A" w:rsidRPr="001F2E3A" w:rsidRDefault="001F2E3A" w:rsidP="001F2E3A">
      <w:pPr>
        <w:pStyle w:val="ListParagraph"/>
        <w:numPr>
          <w:ilvl w:val="0"/>
          <w:numId w:val="1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Поддерживается русский язык;</w:t>
      </w:r>
    </w:p>
    <w:p w14:paraId="751A3F8F" w14:textId="3AF8DA9C" w:rsidR="00284CDB" w:rsidRDefault="00284CDB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Недостатки: </w:t>
      </w:r>
    </w:p>
    <w:p w14:paraId="238AFFDD" w14:textId="2F5E69E7" w:rsidR="00284CDB" w:rsidRPr="00284CDB" w:rsidRDefault="00284CDB" w:rsidP="00284CDB">
      <w:pPr>
        <w:pStyle w:val="ListParagraph"/>
        <w:numPr>
          <w:ilvl w:val="0"/>
          <w:numId w:val="1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Очищать реестр с помощью </w:t>
      </w:r>
      <w:proofErr w:type="spellStart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бесполезно и даже вредно.</w:t>
      </w:r>
    </w:p>
    <w:p w14:paraId="75F6B46C" w14:textId="6F3BA57B" w:rsidR="00284CDB" w:rsidRP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Есть мнение, что реестр Windows попросту необходимо регулярно чистить и оптимизировать. В процессе эксплуатации системы (в особенности после удаления программ) он заполняется мусорными данными и ошибками. От этого компьютер якобы начинает страшно тормозить, и свободное место в оперативной памяти и на диске стремительно заканчивается.</w:t>
      </w:r>
    </w:p>
    <w:p w14:paraId="544F43C8" w14:textId="5E484EA7" w:rsidR="00284CDB" w:rsidRP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Однако на самом деле необходимость чистки реестра — это миф, который тянется со времён Windows 95. Возможно, тогда оптимизация действительно имела смысл, но не теперь.</w:t>
      </w:r>
    </w:p>
    <w:p w14:paraId="07816AD7" w14:textId="16D2290C" w:rsidR="00284CDB" w:rsidRP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lastRenderedPageBreak/>
        <w:t>Microsoft официально заявила, что эта процедура бесполезна и зачастую даже вредна.</w:t>
      </w:r>
    </w:p>
    <w:p w14:paraId="2B180018" w14:textId="177D74DF" w:rsidR="00284CDB" w:rsidRP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Корпорация утверждает, что не может рекомендовать никакие программы для очистки и не гарантирует работоспособность Windows после их применения, так как реестр не предназначен для правки пользователем.</w:t>
      </w:r>
    </w:p>
    <w:p w14:paraId="108733CF" w14:textId="46A31C89" w:rsid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И да, даже если вы удалите все «лишние» фрагменты реестра, то высвободите максимум десяток‑другой килобайт места на диске. Никакой пользы это не принесёт, компьютер не будет загружаться быстрее.</w:t>
      </w:r>
    </w:p>
    <w:p w14:paraId="3DA958A7" w14:textId="66F8F69F" w:rsidR="001F2E3A" w:rsidRDefault="00284CDB" w:rsidP="001F2E3A">
      <w:pPr>
        <w:pStyle w:val="ListParagraph"/>
        <w:numPr>
          <w:ilvl w:val="0"/>
          <w:numId w:val="1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284CDB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назойливо предлагает программное обеспечение</w:t>
      </w:r>
      <w:r w:rsid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0444C24B" w14:textId="4D76A8BA" w:rsidR="00284CDB" w:rsidRPr="001F2E3A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предназначен для очистки ПК, но он же постоянно старается запихнуть в систему что‑нибудь лишнее.</w:t>
      </w:r>
    </w:p>
    <w:p w14:paraId="319DDD61" w14:textId="41C0884F" w:rsidR="00284CDB" w:rsidRDefault="00284CDB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Например, при установке программа предлагает загрузить антивирусы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Avast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или AVG. Это ожидаемо, потому что чистильщик принадлежит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Avast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, но всё равно не очень приятно.</w:t>
      </w:r>
    </w:p>
    <w:p w14:paraId="123A25E1" w14:textId="0ED9D428" w:rsidR="001F2E3A" w:rsidRDefault="001F2E3A" w:rsidP="001F2E3A">
      <w:pPr>
        <w:pStyle w:val="ListParagraph"/>
        <w:numPr>
          <w:ilvl w:val="0"/>
          <w:numId w:val="1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занимает оперативную память и показывает рекламу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302CC7C9" w14:textId="77777777" w:rsidR="001F2E3A" w:rsidRDefault="001F2E3A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Ранние версии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запускались только по требованию пользователя. У вас осталось мало места на диске, вы запустили чистильщик, освободили пространство и забыли о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до следующего раза. Теперь же он по умолчанию работает в фоновом режиме, расходуя лишнюю оперативку.</w:t>
      </w:r>
    </w:p>
    <w:p w14:paraId="55ACBD0D" w14:textId="40F9261D" w:rsidR="001F2E3A" w:rsidRDefault="001F2E3A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Вдобавок программа регулярно предлагает купить Pro‑версию за 19,95 доллара в год. Но это вряд ли можно назвать удачным вложением.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Professional умеет только автоматически выполнять очистку ненужных данных, истории браузеров и файлов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cookie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.</w:t>
      </w:r>
    </w:p>
    <w:p w14:paraId="3137F3F0" w14:textId="0396B518" w:rsidR="001F2E3A" w:rsidRDefault="001F2E3A" w:rsidP="001F2E3A">
      <w:pPr>
        <w:pStyle w:val="ListParagraph"/>
        <w:numPr>
          <w:ilvl w:val="0"/>
          <w:numId w:val="1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собирает пользовательские данные.</w:t>
      </w:r>
    </w:p>
    <w:p w14:paraId="7D24A7D4" w14:textId="071F4352" w:rsidR="001F2E3A" w:rsidRPr="001F2E3A" w:rsidRDefault="001F2E3A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Эта скрытая функция называется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Heartbeat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. Приложение отправляет статистику использования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CCleaner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на серверы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Avast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каждые 12 часов.</w:t>
      </w:r>
    </w:p>
    <w:p w14:paraId="47AE069A" w14:textId="02475F4A" w:rsidR="001F2E3A" w:rsidRPr="001F2E3A" w:rsidRDefault="001F2E3A" w:rsidP="001F2E3A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Более того, собранную информацию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Piriform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и </w:t>
      </w:r>
      <w:proofErr w:type="spellStart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Avast</w:t>
      </w:r>
      <w:proofErr w:type="spellEnd"/>
      <w:r w:rsidRPr="001F2E3A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 xml:space="preserve"> имеют право продавать третьим лицам, о чём прямо сообщают в лицензионном соглашении.</w:t>
      </w:r>
    </w:p>
    <w:p w14:paraId="0DAA0086" w14:textId="77777777" w:rsidR="00284CDB" w:rsidRPr="00284CDB" w:rsidRDefault="00284CDB" w:rsidP="002F014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sectPr w:rsidR="00284CDB" w:rsidRPr="00284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color w:val="000000"/>
        <w:sz w:val="28"/>
      </w:rPr>
    </w:lvl>
    <w:lvl w:ilvl="1">
      <w:start w:val="6"/>
      <w:numFmt w:val="decimal"/>
      <w:lvlText w:val="%1.%2"/>
      <w:lvlJc w:val="left"/>
      <w:pPr>
        <w:tabs>
          <w:tab w:val="num" w:pos="927"/>
        </w:tabs>
        <w:ind w:left="927" w:hanging="360"/>
      </w:pPr>
      <w:rPr>
        <w:b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b/>
        <w:color w:val="000000"/>
        <w:sz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65535"/>
      <w:numFmt w:val="bullet"/>
      <w:lvlText w:val="•"/>
      <w:lvlJc w:val="left"/>
      <w:pPr>
        <w:tabs>
          <w:tab w:val="num" w:pos="346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auto"/>
      </w:rPr>
    </w:lvl>
  </w:abstractNum>
  <w:abstractNum w:abstractNumId="3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auto"/>
      </w:rPr>
    </w:lvl>
  </w:abstractNum>
  <w:abstractNum w:abstractNumId="4" w15:restartNumberingAfterBreak="0">
    <w:nsid w:val="00000013"/>
    <w:multiLevelType w:val="singleLevel"/>
    <w:tmpl w:val="00000013"/>
    <w:name w:val="WW8Num19"/>
    <w:lvl w:ilvl="0">
      <w:start w:val="2"/>
      <w:numFmt w:val="decimal"/>
      <w:lvlText w:val="1.4.3.%1"/>
      <w:lvlJc w:val="left"/>
      <w:pPr>
        <w:tabs>
          <w:tab w:val="num" w:pos="845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5" w15:restartNumberingAfterBreak="0">
    <w:nsid w:val="00000015"/>
    <w:multiLevelType w:val="singleLevel"/>
    <w:tmpl w:val="00000015"/>
    <w:lvl w:ilvl="0">
      <w:start w:val="1"/>
      <w:numFmt w:val="bullet"/>
      <w:lvlText w:val=""/>
      <w:lvlJc w:val="left"/>
      <w:pPr>
        <w:tabs>
          <w:tab w:val="num" w:pos="1469"/>
        </w:tabs>
        <w:ind w:left="1469" w:hanging="360"/>
      </w:pPr>
      <w:rPr>
        <w:rFonts w:ascii="Symbol" w:hAnsi="Symbol" w:cs="Symbol"/>
        <w:color w:val="auto"/>
      </w:rPr>
    </w:lvl>
  </w:abstractNum>
  <w:abstractNum w:abstractNumId="6" w15:restartNumberingAfterBreak="0">
    <w:nsid w:val="00000017"/>
    <w:multiLevelType w:val="singleLevel"/>
    <w:tmpl w:val="00000017"/>
    <w:name w:val="WW8Num24"/>
    <w:lvl w:ilvl="0">
      <w:start w:val="1"/>
      <w:numFmt w:val="decimal"/>
      <w:lvlText w:val="1.4.4.%1"/>
      <w:lvlJc w:val="left"/>
      <w:pPr>
        <w:tabs>
          <w:tab w:val="num" w:pos="821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7" w15:restartNumberingAfterBreak="0">
    <w:nsid w:val="00000018"/>
    <w:multiLevelType w:val="singleLevel"/>
    <w:tmpl w:val="00000018"/>
    <w:name w:val="WW8Num25"/>
    <w:lvl w:ilvl="0">
      <w:start w:val="1"/>
      <w:numFmt w:val="decimal"/>
      <w:lvlText w:val="1.1.%1"/>
      <w:lvlJc w:val="left"/>
      <w:pPr>
        <w:tabs>
          <w:tab w:val="num" w:pos="620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8" w15:restartNumberingAfterBreak="0">
    <w:nsid w:val="00000019"/>
    <w:multiLevelType w:val="singleLevel"/>
    <w:tmpl w:val="00000019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9" w15:restartNumberingAfterBreak="0">
    <w:nsid w:val="0000001B"/>
    <w:multiLevelType w:val="singleLevel"/>
    <w:tmpl w:val="0000001B"/>
    <w:name w:val="WW8Num28"/>
    <w:lvl w:ilvl="0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cs="Symbol"/>
        <w:color w:val="auto"/>
      </w:rPr>
    </w:lvl>
  </w:abstractNum>
  <w:abstractNum w:abstractNumId="10" w15:restartNumberingAfterBreak="0">
    <w:nsid w:val="00000022"/>
    <w:multiLevelType w:val="multilevel"/>
    <w:tmpl w:val="00000022"/>
    <w:name w:val="WW8Num35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  <w:rPr>
        <w:color w:val="000000"/>
        <w:sz w:val="28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883" w:hanging="600"/>
      </w:pPr>
      <w:rPr>
        <w:color w:val="000000"/>
        <w:sz w:val="28"/>
      </w:r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286" w:hanging="720"/>
      </w:pPr>
      <w:rPr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29" w:hanging="1080"/>
      </w:pPr>
      <w:rPr>
        <w:color w:val="000000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2" w:hanging="1080"/>
      </w:pPr>
      <w:rPr>
        <w:color w:val="00000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5" w:hanging="1440"/>
      </w:pPr>
      <w:rPr>
        <w:color w:val="00000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  <w:rPr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81" w:hanging="1800"/>
      </w:pPr>
      <w:rPr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424" w:hanging="2160"/>
      </w:pPr>
      <w:rPr>
        <w:color w:val="000000"/>
        <w:sz w:val="28"/>
      </w:rPr>
    </w:lvl>
  </w:abstractNum>
  <w:abstractNum w:abstractNumId="11" w15:restartNumberingAfterBreak="0">
    <w:nsid w:val="00000025"/>
    <w:multiLevelType w:val="singleLevel"/>
    <w:tmpl w:val="00000025"/>
    <w:name w:val="WW8Num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auto"/>
      </w:rPr>
    </w:lvl>
  </w:abstractNum>
  <w:abstractNum w:abstractNumId="12" w15:restartNumberingAfterBreak="0">
    <w:nsid w:val="00000030"/>
    <w:multiLevelType w:val="singleLevel"/>
    <w:tmpl w:val="00000030"/>
    <w:name w:val="WW8Num51"/>
    <w:lvl w:ilvl="0">
      <w:start w:val="1"/>
      <w:numFmt w:val="decimal"/>
      <w:lvlText w:val="1.4.2.%1"/>
      <w:lvlJc w:val="left"/>
      <w:pPr>
        <w:tabs>
          <w:tab w:val="num" w:pos="822"/>
        </w:tabs>
        <w:ind w:left="0" w:firstLine="0"/>
      </w:pPr>
      <w:rPr>
        <w:rFonts w:ascii="Times New Roman" w:hAnsi="Times New Roman" w:cs="Times New Roman"/>
        <w:b/>
      </w:rPr>
    </w:lvl>
  </w:abstractNum>
  <w:abstractNum w:abstractNumId="13" w15:restartNumberingAfterBreak="0">
    <w:nsid w:val="00200819"/>
    <w:multiLevelType w:val="hybridMultilevel"/>
    <w:tmpl w:val="A3AEB358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7D00FE"/>
    <w:multiLevelType w:val="hybridMultilevel"/>
    <w:tmpl w:val="5BF0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071E26"/>
    <w:multiLevelType w:val="hybridMultilevel"/>
    <w:tmpl w:val="EA289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516FB"/>
    <w:multiLevelType w:val="hybridMultilevel"/>
    <w:tmpl w:val="84F09530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A3588"/>
    <w:multiLevelType w:val="hybridMultilevel"/>
    <w:tmpl w:val="AB846932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E518F3"/>
    <w:multiLevelType w:val="hybridMultilevel"/>
    <w:tmpl w:val="F3BE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A25E7F"/>
    <w:multiLevelType w:val="hybridMultilevel"/>
    <w:tmpl w:val="E2B2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72606"/>
    <w:multiLevelType w:val="hybridMultilevel"/>
    <w:tmpl w:val="CA5C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26773C"/>
    <w:multiLevelType w:val="hybridMultilevel"/>
    <w:tmpl w:val="31CA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9D4B04"/>
    <w:multiLevelType w:val="hybridMultilevel"/>
    <w:tmpl w:val="524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C12BFD"/>
    <w:multiLevelType w:val="hybridMultilevel"/>
    <w:tmpl w:val="714C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05D7A"/>
    <w:multiLevelType w:val="hybridMultilevel"/>
    <w:tmpl w:val="AA38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847BF"/>
    <w:multiLevelType w:val="hybridMultilevel"/>
    <w:tmpl w:val="4764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661D7B"/>
    <w:multiLevelType w:val="hybridMultilevel"/>
    <w:tmpl w:val="3F4E2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E6352"/>
    <w:multiLevelType w:val="hybridMultilevel"/>
    <w:tmpl w:val="209A01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B541FBB"/>
    <w:multiLevelType w:val="hybridMultilevel"/>
    <w:tmpl w:val="1856E004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61562"/>
    <w:multiLevelType w:val="hybridMultilevel"/>
    <w:tmpl w:val="7A686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F317E8"/>
    <w:multiLevelType w:val="hybridMultilevel"/>
    <w:tmpl w:val="9CDE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7457A"/>
    <w:multiLevelType w:val="hybridMultilevel"/>
    <w:tmpl w:val="4A1CA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E6012"/>
    <w:multiLevelType w:val="hybridMultilevel"/>
    <w:tmpl w:val="B248FFCC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371AC"/>
    <w:multiLevelType w:val="hybridMultilevel"/>
    <w:tmpl w:val="6206F1C8"/>
    <w:lvl w:ilvl="0" w:tplc="4B60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9"/>
  </w:num>
  <w:num w:numId="4">
    <w:abstractNumId w:val="26"/>
  </w:num>
  <w:num w:numId="5">
    <w:abstractNumId w:val="31"/>
  </w:num>
  <w:num w:numId="6">
    <w:abstractNumId w:val="15"/>
  </w:num>
  <w:num w:numId="7">
    <w:abstractNumId w:val="22"/>
  </w:num>
  <w:num w:numId="8">
    <w:abstractNumId w:val="28"/>
  </w:num>
  <w:num w:numId="9">
    <w:abstractNumId w:val="32"/>
  </w:num>
  <w:num w:numId="10">
    <w:abstractNumId w:val="33"/>
  </w:num>
  <w:num w:numId="11">
    <w:abstractNumId w:val="13"/>
  </w:num>
  <w:num w:numId="12">
    <w:abstractNumId w:val="16"/>
  </w:num>
  <w:num w:numId="13">
    <w:abstractNumId w:val="17"/>
  </w:num>
  <w:num w:numId="14">
    <w:abstractNumId w:val="21"/>
  </w:num>
  <w:num w:numId="15">
    <w:abstractNumId w:val="27"/>
  </w:num>
  <w:num w:numId="16">
    <w:abstractNumId w:val="18"/>
  </w:num>
  <w:num w:numId="17">
    <w:abstractNumId w:val="14"/>
  </w:num>
  <w:num w:numId="18">
    <w:abstractNumId w:val="23"/>
  </w:num>
  <w:num w:numId="19">
    <w:abstractNumId w:val="25"/>
  </w:num>
  <w:num w:numId="20">
    <w:abstractNumId w:val="19"/>
  </w:num>
  <w:num w:numId="21">
    <w:abstractNumId w:val="30"/>
  </w:num>
  <w:num w:numId="22">
    <w:abstractNumId w:val="20"/>
  </w:num>
  <w:num w:numId="23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F7"/>
    <w:rsid w:val="00026E00"/>
    <w:rsid w:val="00052D4E"/>
    <w:rsid w:val="000B5410"/>
    <w:rsid w:val="000E434A"/>
    <w:rsid w:val="000E6F5D"/>
    <w:rsid w:val="0012457C"/>
    <w:rsid w:val="00151E58"/>
    <w:rsid w:val="00153646"/>
    <w:rsid w:val="00192EAA"/>
    <w:rsid w:val="001A1E7A"/>
    <w:rsid w:val="001F07AB"/>
    <w:rsid w:val="001F2E3A"/>
    <w:rsid w:val="00207E8B"/>
    <w:rsid w:val="0022345A"/>
    <w:rsid w:val="002245B2"/>
    <w:rsid w:val="002417AA"/>
    <w:rsid w:val="00265578"/>
    <w:rsid w:val="00274870"/>
    <w:rsid w:val="00274EF7"/>
    <w:rsid w:val="0028067B"/>
    <w:rsid w:val="00284CDB"/>
    <w:rsid w:val="002B2885"/>
    <w:rsid w:val="002F014C"/>
    <w:rsid w:val="00300A96"/>
    <w:rsid w:val="003238D6"/>
    <w:rsid w:val="003517BC"/>
    <w:rsid w:val="00382E0F"/>
    <w:rsid w:val="0039507D"/>
    <w:rsid w:val="003D5E21"/>
    <w:rsid w:val="003E68F9"/>
    <w:rsid w:val="003F56F3"/>
    <w:rsid w:val="003F674A"/>
    <w:rsid w:val="004F10D5"/>
    <w:rsid w:val="00501372"/>
    <w:rsid w:val="00516B52"/>
    <w:rsid w:val="00525D63"/>
    <w:rsid w:val="00530E4E"/>
    <w:rsid w:val="00550E6B"/>
    <w:rsid w:val="005625DC"/>
    <w:rsid w:val="00572E74"/>
    <w:rsid w:val="0058241F"/>
    <w:rsid w:val="00590D71"/>
    <w:rsid w:val="005945CA"/>
    <w:rsid w:val="005D2659"/>
    <w:rsid w:val="005F4F23"/>
    <w:rsid w:val="00604E9C"/>
    <w:rsid w:val="00622ED4"/>
    <w:rsid w:val="00633A8D"/>
    <w:rsid w:val="00652574"/>
    <w:rsid w:val="006868A2"/>
    <w:rsid w:val="00690DC8"/>
    <w:rsid w:val="006B3017"/>
    <w:rsid w:val="006B7CBE"/>
    <w:rsid w:val="006D6108"/>
    <w:rsid w:val="00720E48"/>
    <w:rsid w:val="0075656F"/>
    <w:rsid w:val="007722D8"/>
    <w:rsid w:val="007959B2"/>
    <w:rsid w:val="007A0B47"/>
    <w:rsid w:val="007F50B9"/>
    <w:rsid w:val="0081176E"/>
    <w:rsid w:val="008557F1"/>
    <w:rsid w:val="00857C4F"/>
    <w:rsid w:val="00866A0C"/>
    <w:rsid w:val="00887EA1"/>
    <w:rsid w:val="00895C98"/>
    <w:rsid w:val="008C64E6"/>
    <w:rsid w:val="00904DC7"/>
    <w:rsid w:val="00926DEB"/>
    <w:rsid w:val="00945FBF"/>
    <w:rsid w:val="00986528"/>
    <w:rsid w:val="009B708A"/>
    <w:rsid w:val="009F16DF"/>
    <w:rsid w:val="00A05B27"/>
    <w:rsid w:val="00A25D03"/>
    <w:rsid w:val="00A314C0"/>
    <w:rsid w:val="00A32BD5"/>
    <w:rsid w:val="00A47046"/>
    <w:rsid w:val="00A63BD5"/>
    <w:rsid w:val="00A75442"/>
    <w:rsid w:val="00AA340D"/>
    <w:rsid w:val="00AB6DCB"/>
    <w:rsid w:val="00AF6A0D"/>
    <w:rsid w:val="00AF7734"/>
    <w:rsid w:val="00B12163"/>
    <w:rsid w:val="00B863F7"/>
    <w:rsid w:val="00B9433E"/>
    <w:rsid w:val="00BA41BD"/>
    <w:rsid w:val="00BE3114"/>
    <w:rsid w:val="00BF4997"/>
    <w:rsid w:val="00BF6B2B"/>
    <w:rsid w:val="00C05CF5"/>
    <w:rsid w:val="00C42BAF"/>
    <w:rsid w:val="00C51736"/>
    <w:rsid w:val="00C54292"/>
    <w:rsid w:val="00CA124A"/>
    <w:rsid w:val="00CA6006"/>
    <w:rsid w:val="00CD3B49"/>
    <w:rsid w:val="00D2758F"/>
    <w:rsid w:val="00D33BDE"/>
    <w:rsid w:val="00D477F7"/>
    <w:rsid w:val="00D64712"/>
    <w:rsid w:val="00D87703"/>
    <w:rsid w:val="00D91C79"/>
    <w:rsid w:val="00DE34FF"/>
    <w:rsid w:val="00DE52FA"/>
    <w:rsid w:val="00DF791B"/>
    <w:rsid w:val="00E30CB8"/>
    <w:rsid w:val="00E517B2"/>
    <w:rsid w:val="00E52DF3"/>
    <w:rsid w:val="00E8277F"/>
    <w:rsid w:val="00E855BF"/>
    <w:rsid w:val="00F35847"/>
    <w:rsid w:val="00F517DB"/>
    <w:rsid w:val="00F52B4A"/>
    <w:rsid w:val="00F94F27"/>
    <w:rsid w:val="00FA5C3E"/>
    <w:rsid w:val="00FD5F8F"/>
    <w:rsid w:val="00FF1B2E"/>
    <w:rsid w:val="00F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AF25"/>
  <w15:chartTrackingRefBased/>
  <w15:docId w15:val="{F54E59B3-8979-42A4-BF1B-02B7323C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4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F94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Нет списка1"/>
    <w:next w:val="NoList"/>
    <w:semiHidden/>
    <w:rsid w:val="00F52B4A"/>
  </w:style>
  <w:style w:type="paragraph" w:styleId="ListParagraph">
    <w:name w:val="List Paragraph"/>
    <w:basedOn w:val="Normal"/>
    <w:uiPriority w:val="34"/>
    <w:qFormat/>
    <w:rsid w:val="00052D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F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94F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94F27"/>
    <w:rPr>
      <w:b/>
      <w:bCs/>
    </w:rPr>
  </w:style>
  <w:style w:type="character" w:styleId="Emphasis">
    <w:name w:val="Emphasis"/>
    <w:basedOn w:val="DefaultParagraphFont"/>
    <w:uiPriority w:val="20"/>
    <w:qFormat/>
    <w:rsid w:val="00F94F27"/>
    <w:rPr>
      <w:i/>
      <w:iCs/>
    </w:rPr>
  </w:style>
  <w:style w:type="character" w:styleId="Hyperlink">
    <w:name w:val="Hyperlink"/>
    <w:basedOn w:val="DefaultParagraphFont"/>
    <w:uiPriority w:val="99"/>
    <w:unhideWhenUsed/>
    <w:rsid w:val="00BF6B2B"/>
    <w:rPr>
      <w:color w:val="0000FF"/>
      <w:u w:val="single"/>
    </w:rPr>
  </w:style>
  <w:style w:type="paragraph" w:customStyle="1" w:styleId="paragraph">
    <w:name w:val="paragraph"/>
    <w:basedOn w:val="Normal"/>
    <w:rsid w:val="0053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31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586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  <w:div w:id="1440107896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24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109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6399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698">
          <w:blockQuote w:val="1"/>
          <w:marLeft w:val="0"/>
          <w:marRight w:val="0"/>
          <w:marTop w:val="0"/>
          <w:marBottom w:val="300"/>
          <w:divBdr>
            <w:top w:val="single" w:sz="6" w:space="30" w:color="EAEAEA"/>
            <w:left w:val="single" w:sz="12" w:space="30" w:color="5884C7"/>
            <w:bottom w:val="single" w:sz="6" w:space="15" w:color="EAEAEA"/>
            <w:right w:val="single" w:sz="6" w:space="30" w:color="EAEAEA"/>
          </w:divBdr>
        </w:div>
      </w:divsChild>
    </w:div>
    <w:div w:id="1775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B139-FC56-4635-A734-7878A6CB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3152</Words>
  <Characters>17969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Benjamin</cp:lastModifiedBy>
  <cp:revision>10</cp:revision>
  <dcterms:created xsi:type="dcterms:W3CDTF">2024-04-03T06:24:00Z</dcterms:created>
  <dcterms:modified xsi:type="dcterms:W3CDTF">2024-04-05T10:41:00Z</dcterms:modified>
</cp:coreProperties>
</file>